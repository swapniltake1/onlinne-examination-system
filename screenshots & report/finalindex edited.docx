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3DDB" w:rsidRPr="00CB0B34" w:rsidRDefault="00C70F92" w:rsidP="00713DDB">
      <w:pPr>
        <w:pStyle w:val="NoSpacing"/>
        <w:ind w:left="3672"/>
      </w:pPr>
      <w:r>
        <w:rPr>
          <w:noProof/>
          <w:sz w:val="10"/>
          <w:szCs w:val="10"/>
          <w:lang w:val="en-US" w:eastAsia="en-US" w:bidi="ar-SA"/>
        </w:rPr>
        <w:drawing>
          <wp:inline distT="0" distB="0" distL="0" distR="0">
            <wp:extent cx="1228725" cy="828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DDB" w:rsidRPr="00713DDB" w:rsidRDefault="00713DDB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13DDB">
        <w:rPr>
          <w:rFonts w:ascii="Times New Roman" w:hAnsi="Times New Roman" w:cs="Times New Roman"/>
          <w:b/>
          <w:bCs/>
          <w:color w:val="000000"/>
          <w:sz w:val="32"/>
          <w:szCs w:val="32"/>
        </w:rPr>
        <w:t>Maharashtra State Board of Technical Education, Mumbai</w:t>
      </w:r>
    </w:p>
    <w:p w:rsidR="00713DDB" w:rsidRPr="00713DDB" w:rsidRDefault="00713DDB" w:rsidP="00713DD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3DDB">
        <w:rPr>
          <w:rFonts w:ascii="Times New Roman" w:hAnsi="Times New Roman" w:cs="Times New Roman"/>
          <w:b/>
          <w:sz w:val="32"/>
          <w:szCs w:val="32"/>
        </w:rPr>
        <w:t>A</w:t>
      </w:r>
    </w:p>
    <w:p w:rsidR="00713DDB" w:rsidRPr="00713DDB" w:rsidRDefault="00713DDB" w:rsidP="00713DD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3DDB">
        <w:rPr>
          <w:rFonts w:ascii="Times New Roman" w:hAnsi="Times New Roman" w:cs="Times New Roman"/>
          <w:b/>
          <w:sz w:val="32"/>
          <w:szCs w:val="32"/>
        </w:rPr>
        <w:t>Project Report</w:t>
      </w:r>
    </w:p>
    <w:p w:rsidR="00713DDB" w:rsidRPr="00713DDB" w:rsidRDefault="00713DDB" w:rsidP="00713DD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3DDB">
        <w:rPr>
          <w:rFonts w:ascii="Times New Roman" w:hAnsi="Times New Roman" w:cs="Times New Roman"/>
          <w:b/>
          <w:sz w:val="32"/>
          <w:szCs w:val="32"/>
        </w:rPr>
        <w:t>On</w:t>
      </w:r>
    </w:p>
    <w:p w:rsidR="00713DDB" w:rsidRPr="00962210" w:rsidRDefault="00713DDB" w:rsidP="00713DDB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962210">
        <w:rPr>
          <w:rFonts w:ascii="Times New Roman" w:hAnsi="Times New Roman" w:cs="Times New Roman"/>
          <w:b/>
          <w:bCs/>
          <w:color w:val="FF0000"/>
          <w:sz w:val="56"/>
          <w:szCs w:val="56"/>
        </w:rPr>
        <w:t>“</w:t>
      </w:r>
      <w:r>
        <w:rPr>
          <w:rFonts w:ascii="Times New Roman" w:hAnsi="Times New Roman" w:cs="Times New Roman"/>
          <w:bCs/>
          <w:color w:val="FF0000"/>
          <w:sz w:val="56"/>
          <w:szCs w:val="56"/>
        </w:rPr>
        <w:t>Online Examination S</w:t>
      </w:r>
      <w:r w:rsidR="007C6F54">
        <w:rPr>
          <w:rFonts w:ascii="Times New Roman" w:hAnsi="Times New Roman" w:cs="Times New Roman"/>
          <w:bCs/>
          <w:color w:val="FF0000"/>
          <w:sz w:val="56"/>
          <w:szCs w:val="56"/>
        </w:rPr>
        <w:t>ystem</w:t>
      </w:r>
      <w:r w:rsidRPr="00962210">
        <w:rPr>
          <w:rFonts w:ascii="Times New Roman" w:hAnsi="Times New Roman" w:cs="Times New Roman"/>
          <w:b/>
          <w:bCs/>
          <w:color w:val="FF0000"/>
          <w:sz w:val="56"/>
          <w:szCs w:val="56"/>
        </w:rPr>
        <w:t>”</w:t>
      </w:r>
    </w:p>
    <w:p w:rsidR="00713DDB" w:rsidRPr="00E53753" w:rsidRDefault="00713DDB" w:rsidP="00713DDB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713DDB" w:rsidRPr="005C07A9" w:rsidRDefault="00713DDB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07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by</w:t>
      </w:r>
    </w:p>
    <w:p w:rsidR="00713DDB" w:rsidRPr="005A2F62" w:rsidRDefault="007C6F54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A2F62">
        <w:rPr>
          <w:rFonts w:ascii="Times New Roman" w:hAnsi="Times New Roman" w:cs="Times New Roman"/>
          <w:b/>
          <w:bCs/>
          <w:color w:val="000000"/>
          <w:sz w:val="32"/>
          <w:szCs w:val="32"/>
        </w:rPr>
        <w:t>Miss.</w:t>
      </w:r>
      <w:r w:rsidR="00A8742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5A2F62">
        <w:rPr>
          <w:rFonts w:ascii="Times New Roman" w:hAnsi="Times New Roman" w:cs="Times New Roman"/>
          <w:b/>
          <w:bCs/>
          <w:color w:val="000000"/>
          <w:sz w:val="32"/>
          <w:szCs w:val="32"/>
        </w:rPr>
        <w:t>Late Jayashree Bhaskar</w:t>
      </w:r>
    </w:p>
    <w:p w:rsidR="00713DDB" w:rsidRPr="00844602" w:rsidRDefault="00713DDB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4460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44602">
        <w:rPr>
          <w:rFonts w:ascii="Times New Roman" w:hAnsi="Times New Roman" w:cs="Times New Roman"/>
          <w:b/>
          <w:color w:val="000000"/>
          <w:sz w:val="32"/>
          <w:szCs w:val="32"/>
        </w:rPr>
        <w:t>Miss.</w:t>
      </w:r>
      <w:r w:rsidR="00A8742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7C6F54">
        <w:rPr>
          <w:rFonts w:ascii="Times New Roman" w:hAnsi="Times New Roman" w:cs="Times New Roman"/>
          <w:b/>
          <w:color w:val="000000"/>
          <w:sz w:val="32"/>
          <w:szCs w:val="32"/>
        </w:rPr>
        <w:t>Taware Aakanksha Sunil</w:t>
      </w:r>
    </w:p>
    <w:p w:rsidR="00713DDB" w:rsidRPr="00844602" w:rsidRDefault="007C6F54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Mr.</w:t>
      </w:r>
      <w:r w:rsidR="00A8742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Take Swapnil Rajendra</w:t>
      </w:r>
    </w:p>
    <w:p w:rsidR="00713DDB" w:rsidRPr="00844602" w:rsidRDefault="007C6F54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Mr.</w:t>
      </w:r>
      <w:r w:rsidR="00A8742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Bhagat Sanket Pandharinath</w:t>
      </w:r>
    </w:p>
    <w:p w:rsidR="00713DDB" w:rsidRPr="00844602" w:rsidRDefault="00713DDB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07A9">
        <w:rPr>
          <w:rFonts w:ascii="Times New Roman" w:hAnsi="Times New Roman" w:cs="Times New Roman"/>
          <w:b/>
          <w:bCs/>
          <w:color w:val="000000"/>
          <w:sz w:val="32"/>
          <w:szCs w:val="32"/>
        </w:rPr>
        <w:t>(COMPUTER TECHNOLOGY)</w:t>
      </w:r>
    </w:p>
    <w:p w:rsidR="00713DDB" w:rsidRDefault="00713DDB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:rsidR="00713DDB" w:rsidRDefault="00CF6032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5C07A9">
        <w:rPr>
          <w:rFonts w:ascii="Times New Roman" w:hAnsi="Times New Roman" w:cs="Times New Roman"/>
          <w:b/>
          <w:bCs/>
          <w:color w:val="000000"/>
          <w:sz w:val="28"/>
          <w:szCs w:val="24"/>
        </w:rPr>
        <w:t>Under the guidance by</w:t>
      </w:r>
      <w:r w:rsidR="00713DDB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</w:t>
      </w:r>
    </w:p>
    <w:p w:rsidR="00713DDB" w:rsidRPr="00844602" w:rsidRDefault="007C6F54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2"/>
        </w:rPr>
        <w:t>Prof.Jadhav P.D.</w:t>
      </w:r>
    </w:p>
    <w:p w:rsidR="00713DDB" w:rsidRPr="00820E28" w:rsidRDefault="00C70F92" w:rsidP="00713D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/>
          <w:sz w:val="2"/>
          <w:szCs w:val="32"/>
        </w:rPr>
      </w:pPr>
      <w:r>
        <w:rPr>
          <w:rFonts w:cs="Calibri"/>
          <w:noProof/>
          <w:sz w:val="2"/>
          <w:lang w:val="en-US" w:eastAsia="en-US" w:bidi="ar-SA"/>
        </w:rPr>
        <w:drawing>
          <wp:inline distT="0" distB="0" distL="0" distR="0">
            <wp:extent cx="1424940" cy="1424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DB" w:rsidRPr="00820E28" w:rsidRDefault="00713DDB" w:rsidP="00713DDB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haroni"/>
          <w:b/>
          <w:bCs/>
          <w:sz w:val="2"/>
          <w:szCs w:val="32"/>
          <w:lang/>
        </w:rPr>
      </w:pPr>
      <w:r w:rsidRPr="00820E28">
        <w:rPr>
          <w:rFonts w:ascii="Arial" w:hAnsi="Arial" w:cs="Aharoni"/>
          <w:b/>
          <w:bCs/>
          <w:sz w:val="2"/>
          <w:szCs w:val="32"/>
          <w:lang/>
        </w:rPr>
        <w:t>709</w:t>
      </w:r>
    </w:p>
    <w:p w:rsidR="00713DDB" w:rsidRPr="00F346D3" w:rsidRDefault="00713DDB" w:rsidP="00713DDB">
      <w:pPr>
        <w:widowControl w:val="0"/>
        <w:autoSpaceDE w:val="0"/>
        <w:autoSpaceDN w:val="0"/>
        <w:adjustRightInd w:val="0"/>
        <w:jc w:val="center"/>
        <w:rPr>
          <w:rFonts w:ascii="Arial" w:hAnsi="Arial" w:cs="Aharoni"/>
          <w:b/>
          <w:bCs/>
          <w:sz w:val="2"/>
          <w:szCs w:val="32"/>
          <w:lang/>
        </w:rPr>
      </w:pPr>
      <w:r w:rsidRPr="00820E28">
        <w:rPr>
          <w:rFonts w:ascii="Arial" w:hAnsi="Arial" w:cs="Aharoni"/>
          <w:b/>
          <w:bCs/>
          <w:sz w:val="2"/>
          <w:szCs w:val="32"/>
          <w:lang/>
        </w:rPr>
        <w:t>DE</w:t>
      </w:r>
      <w:r>
        <w:rPr>
          <w:rFonts w:ascii="Arial" w:hAnsi="Arial" w:cs="Aharoni"/>
          <w:b/>
          <w:bCs/>
          <w:sz w:val="2"/>
          <w:szCs w:val="32"/>
          <w:lang/>
        </w:rPr>
        <w:t>PARTMENT OF COMPUTER TECHNOLOGY</w:t>
      </w:r>
    </w:p>
    <w:p w:rsidR="00713DDB" w:rsidRPr="00A87422" w:rsidRDefault="00713DDB" w:rsidP="00713DDB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 w:bidi="ar-SA"/>
        </w:rPr>
      </w:pPr>
      <w:r w:rsidRPr="00A87422">
        <w:rPr>
          <w:rFonts w:ascii="Times New Roman" w:hAnsi="Times New Roman" w:cs="Times New Roman"/>
          <w:b/>
          <w:sz w:val="32"/>
          <w:szCs w:val="32"/>
          <w:lang/>
        </w:rPr>
        <w:t>DEPARTMENT OF COMPUTER TECHNOLOGY</w:t>
      </w:r>
    </w:p>
    <w:p w:rsidR="00713DDB" w:rsidRPr="00A87422" w:rsidRDefault="00713DDB" w:rsidP="00713DDB">
      <w:pPr>
        <w:widowControl w:val="0"/>
        <w:autoSpaceDE w:val="0"/>
        <w:autoSpaceDN w:val="0"/>
        <w:adjustRightInd w:val="0"/>
        <w:spacing w:before="12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A87422">
        <w:rPr>
          <w:rFonts w:ascii="Times New Roman" w:hAnsi="Times New Roman" w:cs="Times New Roman"/>
          <w:b/>
          <w:bCs/>
          <w:sz w:val="28"/>
          <w:szCs w:val="28"/>
          <w:lang/>
        </w:rPr>
        <w:t>AJITDADA PAWAR COLLEGE OF POLYTECHNIC,</w:t>
      </w:r>
    </w:p>
    <w:p w:rsidR="00713DDB" w:rsidRPr="00A87422" w:rsidRDefault="00713DDB" w:rsidP="00713DD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A87422">
        <w:rPr>
          <w:rFonts w:ascii="Times New Roman" w:hAnsi="Times New Roman" w:cs="Times New Roman"/>
          <w:b/>
          <w:bCs/>
          <w:sz w:val="28"/>
          <w:szCs w:val="28"/>
          <w:lang/>
        </w:rPr>
        <w:t>WADALA ,</w:t>
      </w:r>
      <w:r w:rsidR="00CF6032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</w:t>
      </w:r>
      <w:r w:rsidRPr="00A87422">
        <w:rPr>
          <w:rFonts w:ascii="Times New Roman" w:hAnsi="Times New Roman" w:cs="Times New Roman"/>
          <w:b/>
          <w:bCs/>
          <w:sz w:val="28"/>
          <w:szCs w:val="28"/>
          <w:lang/>
        </w:rPr>
        <w:t>MAHADEV,</w:t>
      </w:r>
      <w:r w:rsidR="00CF6032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</w:t>
      </w:r>
      <w:r w:rsidRPr="00A87422">
        <w:rPr>
          <w:rFonts w:ascii="Times New Roman" w:hAnsi="Times New Roman" w:cs="Times New Roman"/>
          <w:b/>
          <w:bCs/>
          <w:sz w:val="28"/>
          <w:szCs w:val="28"/>
          <w:lang/>
        </w:rPr>
        <w:t>SHRIRAMPUR - 413 709</w:t>
      </w:r>
      <w:r w:rsidR="00CF6032">
        <w:rPr>
          <w:rFonts w:ascii="Times New Roman" w:hAnsi="Times New Roman" w:cs="Times New Roman"/>
          <w:b/>
          <w:bCs/>
          <w:sz w:val="28"/>
          <w:szCs w:val="28"/>
          <w:lang/>
        </w:rPr>
        <w:t>.</w:t>
      </w:r>
    </w:p>
    <w:p w:rsidR="00CF6032" w:rsidRDefault="00CF6032" w:rsidP="00713DD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:rsidR="00713DDB" w:rsidRPr="00A87422" w:rsidRDefault="00713DDB" w:rsidP="00713DD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A87422">
        <w:rPr>
          <w:rFonts w:ascii="Times New Roman" w:hAnsi="Times New Roman" w:cs="Times New Roman"/>
          <w:b/>
          <w:bCs/>
          <w:sz w:val="28"/>
          <w:szCs w:val="28"/>
          <w:lang/>
        </w:rPr>
        <w:t>ACADEMIC YEAR 2018-19</w:t>
      </w:r>
    </w:p>
    <w:p w:rsidR="002C121D" w:rsidRPr="00D11FBD" w:rsidRDefault="002C121D" w:rsidP="002C121D">
      <w:pPr>
        <w:pStyle w:val="Default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DTE CODE-5362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</w:rPr>
        <w:tab/>
      </w:r>
      <w:r w:rsidR="00CF6032">
        <w:rPr>
          <w:rFonts w:ascii="Times New Roman" w:hAnsi="Times New Roman" w:cs="Times New Roman"/>
          <w:b/>
          <w:sz w:val="28"/>
        </w:rPr>
        <w:t xml:space="preserve">            </w:t>
      </w:r>
      <w:r>
        <w:rPr>
          <w:rFonts w:ascii="Times New Roman" w:hAnsi="Times New Roman" w:cs="Times New Roman"/>
          <w:b/>
          <w:sz w:val="28"/>
        </w:rPr>
        <w:tab/>
        <w:t>MSBTE CODE-1472</w:t>
      </w:r>
    </w:p>
    <w:p w:rsidR="002C121D" w:rsidRDefault="002C121D" w:rsidP="00713DDB">
      <w:pPr>
        <w:widowControl w:val="0"/>
        <w:autoSpaceDE w:val="0"/>
        <w:autoSpaceDN w:val="0"/>
        <w:adjustRightInd w:val="0"/>
        <w:jc w:val="center"/>
        <w:rPr>
          <w:rFonts w:ascii="Arial" w:hAnsi="Arial"/>
          <w:b/>
          <w:bCs/>
          <w:sz w:val="28"/>
          <w:szCs w:val="28"/>
          <w:lang/>
        </w:rPr>
      </w:pPr>
    </w:p>
    <w:p w:rsidR="00713DDB" w:rsidRPr="00CF6032" w:rsidRDefault="00713DDB" w:rsidP="00CF6032">
      <w:pPr>
        <w:widowControl w:val="0"/>
        <w:autoSpaceDE w:val="0"/>
        <w:autoSpaceDN w:val="0"/>
        <w:adjustRightInd w:val="0"/>
        <w:spacing w:before="12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CF6032">
        <w:rPr>
          <w:rFonts w:ascii="Times New Roman" w:hAnsi="Times New Roman" w:cs="Times New Roman"/>
          <w:b/>
          <w:bCs/>
          <w:sz w:val="32"/>
          <w:szCs w:val="32"/>
          <w:lang/>
        </w:rPr>
        <w:t>AJITDADA PAWAR COLLEGE OF POLYTECHNIC,</w:t>
      </w:r>
    </w:p>
    <w:p w:rsidR="00713DDB" w:rsidRDefault="00713DDB" w:rsidP="00CF60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CF6032">
        <w:rPr>
          <w:rFonts w:ascii="Times New Roman" w:hAnsi="Times New Roman" w:cs="Times New Roman"/>
          <w:b/>
          <w:bCs/>
          <w:sz w:val="32"/>
          <w:szCs w:val="32"/>
          <w:lang/>
        </w:rPr>
        <w:t>WADALA ,MAHADEV,SHRIRAMPUR - 413 709</w:t>
      </w:r>
    </w:p>
    <w:p w:rsidR="00CF6032" w:rsidRPr="00CF6032" w:rsidRDefault="00CF6032" w:rsidP="00CF60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/>
        </w:rPr>
      </w:pPr>
    </w:p>
    <w:p w:rsidR="00713DDB" w:rsidRPr="00CF6032" w:rsidRDefault="00713DDB" w:rsidP="00713DDB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CF6032">
        <w:rPr>
          <w:rFonts w:ascii="Times New Roman" w:hAnsi="Times New Roman" w:cs="Times New Roman"/>
          <w:b/>
          <w:bCs/>
          <w:sz w:val="28"/>
          <w:szCs w:val="28"/>
          <w:lang/>
        </w:rPr>
        <w:t>DEPARTMENT OF COMPUTER TECHNOLOGY</w:t>
      </w:r>
    </w:p>
    <w:p w:rsidR="00713DDB" w:rsidRDefault="00713DDB" w:rsidP="00713DD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CF6032">
        <w:rPr>
          <w:rFonts w:ascii="Times New Roman" w:hAnsi="Times New Roman" w:cs="Times New Roman"/>
          <w:b/>
          <w:bCs/>
          <w:sz w:val="28"/>
          <w:szCs w:val="28"/>
          <w:lang/>
        </w:rPr>
        <w:t>ACADEMIC YEAR 2018-19</w:t>
      </w:r>
    </w:p>
    <w:p w:rsidR="00CF6032" w:rsidRPr="00CF6032" w:rsidRDefault="00CF6032" w:rsidP="00713DD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:rsidR="00713DDB" w:rsidRPr="00E53753" w:rsidRDefault="00C70F92" w:rsidP="00713DDB">
      <w:pPr>
        <w:widowControl w:val="0"/>
        <w:autoSpaceDE w:val="0"/>
        <w:autoSpaceDN w:val="0"/>
        <w:adjustRightInd w:val="0"/>
        <w:jc w:val="center"/>
        <w:rPr>
          <w:rFonts w:ascii="Arial" w:hAnsi="Arial"/>
          <w:b/>
          <w:bCs/>
          <w:sz w:val="28"/>
          <w:szCs w:val="28"/>
          <w:lang/>
        </w:rPr>
      </w:pPr>
      <w:r>
        <w:rPr>
          <w:rFonts w:cs="Calibri"/>
          <w:noProof/>
          <w:sz w:val="6"/>
          <w:lang w:val="en-US" w:eastAsia="en-US" w:bidi="ar-SA"/>
        </w:rPr>
        <w:drawing>
          <wp:inline distT="0" distB="0" distL="0" distR="0">
            <wp:extent cx="1424940" cy="1424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DB" w:rsidRDefault="00713DDB" w:rsidP="00713DDB">
      <w:pPr>
        <w:widowControl w:val="0"/>
        <w:autoSpaceDE w:val="0"/>
        <w:autoSpaceDN w:val="0"/>
        <w:adjustRightInd w:val="0"/>
        <w:spacing w:before="120"/>
        <w:outlineLvl w:val="1"/>
        <w:rPr>
          <w:rFonts w:cs="Calibri"/>
          <w:sz w:val="2"/>
          <w:lang/>
        </w:rPr>
      </w:pPr>
      <w:r>
        <w:rPr>
          <w:rFonts w:cs="Calibri"/>
          <w:sz w:val="2"/>
          <w:lang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713DDB" w:rsidRDefault="00713DDB" w:rsidP="002C121D">
      <w:pPr>
        <w:widowControl w:val="0"/>
        <w:autoSpaceDE w:val="0"/>
        <w:autoSpaceDN w:val="0"/>
        <w:adjustRightInd w:val="0"/>
        <w:spacing w:before="120"/>
        <w:outlineLvl w:val="1"/>
        <w:rPr>
          <w:rFonts w:ascii="Cambria" w:hAnsi="Cambria"/>
          <w:b/>
          <w:iCs/>
          <w:color w:val="C00000"/>
          <w:sz w:val="48"/>
          <w:szCs w:val="48"/>
          <w:u w:val="single"/>
        </w:rPr>
      </w:pPr>
      <w:r>
        <w:rPr>
          <w:rFonts w:cs="Calibri"/>
          <w:sz w:val="2"/>
          <w:lang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"/>
          <w:lang/>
        </w:rPr>
        <w:tab/>
      </w:r>
      <w:r>
        <w:rPr>
          <w:rFonts w:cs="Calibri"/>
          <w:sz w:val="2"/>
          <w:lang/>
        </w:rPr>
        <w:tab/>
      </w:r>
      <w:r>
        <w:rPr>
          <w:rFonts w:cs="Calibri"/>
          <w:sz w:val="2"/>
          <w:lang/>
        </w:rPr>
        <w:tab/>
      </w:r>
      <w:r w:rsidRPr="00D11FBD">
        <w:rPr>
          <w:rFonts w:ascii="Cambria" w:hAnsi="Cambria"/>
          <w:b/>
          <w:iCs/>
          <w:color w:val="C00000"/>
          <w:sz w:val="48"/>
          <w:szCs w:val="48"/>
          <w:u w:val="single"/>
        </w:rPr>
        <w:t>C E R T I F I C A T E</w:t>
      </w:r>
    </w:p>
    <w:p w:rsidR="002C121D" w:rsidRDefault="002C121D" w:rsidP="002C121D">
      <w:pPr>
        <w:widowControl w:val="0"/>
        <w:autoSpaceDE w:val="0"/>
        <w:autoSpaceDN w:val="0"/>
        <w:adjustRightInd w:val="0"/>
        <w:spacing w:before="120"/>
        <w:outlineLvl w:val="1"/>
        <w:rPr>
          <w:rFonts w:ascii="Times New Roman" w:hAnsi="Times New Roman" w:cs="Times New Roman"/>
          <w:sz w:val="28"/>
          <w:szCs w:val="28"/>
        </w:rPr>
      </w:pPr>
    </w:p>
    <w:p w:rsidR="00713DDB" w:rsidRDefault="00713DDB" w:rsidP="00713DDB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to project Report entitled</w:t>
      </w:r>
    </w:p>
    <w:p w:rsidR="003B53A9" w:rsidRPr="00962210" w:rsidRDefault="003B53A9" w:rsidP="003B53A9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962210">
        <w:rPr>
          <w:rFonts w:ascii="Times New Roman" w:hAnsi="Times New Roman" w:cs="Times New Roman"/>
          <w:b/>
          <w:bCs/>
          <w:color w:val="FF0000"/>
          <w:sz w:val="56"/>
          <w:szCs w:val="56"/>
        </w:rPr>
        <w:t>“</w:t>
      </w:r>
      <w:r>
        <w:rPr>
          <w:rFonts w:ascii="Times New Roman" w:hAnsi="Times New Roman" w:cs="Times New Roman"/>
          <w:bCs/>
          <w:color w:val="FF0000"/>
          <w:sz w:val="56"/>
          <w:szCs w:val="56"/>
        </w:rPr>
        <w:t>Online Examination System</w:t>
      </w:r>
      <w:r w:rsidRPr="00962210">
        <w:rPr>
          <w:rFonts w:ascii="Times New Roman" w:hAnsi="Times New Roman" w:cs="Times New Roman"/>
          <w:b/>
          <w:bCs/>
          <w:color w:val="FF0000"/>
          <w:sz w:val="56"/>
          <w:szCs w:val="56"/>
        </w:rPr>
        <w:t>”</w:t>
      </w:r>
    </w:p>
    <w:p w:rsidR="00713DDB" w:rsidRPr="00CF6032" w:rsidRDefault="00713DDB" w:rsidP="00713DDB">
      <w:pPr>
        <w:pStyle w:val="Default"/>
        <w:spacing w:line="360" w:lineRule="auto"/>
        <w:jc w:val="center"/>
        <w:rPr>
          <w:rFonts w:ascii="Times New Roman" w:eastAsia="Batang" w:hAnsi="Times New Roman" w:cs="Times New Roman"/>
          <w:b/>
        </w:rPr>
      </w:pPr>
      <w:r w:rsidRPr="00CF6032">
        <w:rPr>
          <w:rFonts w:ascii="Times New Roman" w:eastAsia="Batang" w:hAnsi="Times New Roman" w:cs="Times New Roman"/>
          <w:b/>
        </w:rPr>
        <w:t xml:space="preserve">Is submitted as </w:t>
      </w:r>
      <w:r w:rsidR="00CF6032" w:rsidRPr="00CF6032">
        <w:rPr>
          <w:rFonts w:ascii="Times New Roman" w:eastAsia="Batang" w:hAnsi="Times New Roman" w:cs="Times New Roman"/>
          <w:b/>
        </w:rPr>
        <w:t>fulfillment</w:t>
      </w:r>
      <w:r w:rsidRPr="00CF6032">
        <w:rPr>
          <w:rFonts w:ascii="Times New Roman" w:eastAsia="Batang" w:hAnsi="Times New Roman" w:cs="Times New Roman"/>
          <w:b/>
        </w:rPr>
        <w:t xml:space="preserve"> of curriculum of Course in Computer Technology under the Maharashtra Board of Technical Education, Mumbai during the Academic Year-2018-19</w:t>
      </w:r>
    </w:p>
    <w:p w:rsidR="00713DDB" w:rsidRPr="00CF6032" w:rsidRDefault="004F437B" w:rsidP="00713DD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6032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r w:rsidR="00713DDB" w:rsidRPr="00CF6032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:rsidR="003B53A9" w:rsidRPr="00CF6032" w:rsidRDefault="003B53A9" w:rsidP="00E507B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F60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Miss.</w:t>
      </w:r>
      <w:r w:rsidR="00ED79CE" w:rsidRPr="00CF60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F60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Late Jayashree Bhaskar</w:t>
      </w:r>
      <w:r w:rsidR="004F437B" w:rsidRPr="00CF603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4F437B" w:rsidRPr="00CF603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4F437B" w:rsidRPr="00CF603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[1714720135]</w:t>
      </w:r>
    </w:p>
    <w:p w:rsidR="003B53A9" w:rsidRPr="00CF6032" w:rsidRDefault="00E507BF" w:rsidP="00E507B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603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B53A9" w:rsidRPr="00CF6032">
        <w:rPr>
          <w:rFonts w:ascii="Times New Roman" w:hAnsi="Times New Roman" w:cs="Times New Roman"/>
          <w:b/>
          <w:color w:val="000000"/>
          <w:sz w:val="28"/>
          <w:szCs w:val="28"/>
        </w:rPr>
        <w:t>Miss.</w:t>
      </w:r>
      <w:r w:rsidR="00ED79CE" w:rsidRPr="00CF603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F437B" w:rsidRPr="00CF603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Taware Aakanksha Sunil       </w:t>
      </w:r>
      <w:r w:rsidR="004F437B" w:rsidRPr="00CF6032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[1614720176]</w:t>
      </w:r>
    </w:p>
    <w:p w:rsidR="003B53A9" w:rsidRPr="00CF6032" w:rsidRDefault="003B53A9" w:rsidP="00E507B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6032">
        <w:rPr>
          <w:rFonts w:ascii="Times New Roman" w:hAnsi="Times New Roman" w:cs="Times New Roman"/>
          <w:b/>
          <w:color w:val="000000"/>
          <w:sz w:val="28"/>
          <w:szCs w:val="28"/>
        </w:rPr>
        <w:t>Mr.</w:t>
      </w:r>
      <w:r w:rsidR="00ED79CE" w:rsidRPr="00CF603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F6032">
        <w:rPr>
          <w:rFonts w:ascii="Times New Roman" w:hAnsi="Times New Roman" w:cs="Times New Roman"/>
          <w:b/>
          <w:color w:val="000000"/>
          <w:sz w:val="28"/>
          <w:szCs w:val="28"/>
        </w:rPr>
        <w:t>Take Swapnil Rajendra</w:t>
      </w:r>
      <w:r w:rsidR="004F437B" w:rsidRPr="00CF6032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4F437B" w:rsidRPr="00CF6032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4F437B" w:rsidRPr="00CF6032">
        <w:rPr>
          <w:rFonts w:ascii="Times New Roman" w:hAnsi="Times New Roman" w:cs="Times New Roman"/>
          <w:b/>
          <w:color w:val="000000"/>
          <w:sz w:val="28"/>
          <w:szCs w:val="28"/>
        </w:rPr>
        <w:tab/>
        <w:t>[1714720129]</w:t>
      </w:r>
    </w:p>
    <w:p w:rsidR="00E507BF" w:rsidRPr="00E507BF" w:rsidRDefault="003B53A9" w:rsidP="00E507B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6032">
        <w:rPr>
          <w:rFonts w:ascii="Times New Roman" w:hAnsi="Times New Roman" w:cs="Times New Roman"/>
          <w:b/>
          <w:color w:val="000000"/>
          <w:sz w:val="28"/>
          <w:szCs w:val="28"/>
        </w:rPr>
        <w:t>Mr.</w:t>
      </w:r>
      <w:r w:rsidR="00ED79CE" w:rsidRPr="00CF603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F6032">
        <w:rPr>
          <w:rFonts w:ascii="Times New Roman" w:hAnsi="Times New Roman" w:cs="Times New Roman"/>
          <w:b/>
          <w:color w:val="000000"/>
          <w:sz w:val="28"/>
          <w:szCs w:val="28"/>
        </w:rPr>
        <w:t>Bhagat Sanket Pandharinath</w:t>
      </w:r>
      <w:r w:rsidR="004F437B" w:rsidRPr="00CF6032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4F437B" w:rsidRPr="00CF6032">
        <w:rPr>
          <w:rFonts w:ascii="Times New Roman" w:hAnsi="Times New Roman" w:cs="Times New Roman"/>
          <w:b/>
          <w:color w:val="000000"/>
          <w:sz w:val="28"/>
          <w:szCs w:val="28"/>
        </w:rPr>
        <w:tab/>
        <w:t>[1614720141]</w:t>
      </w:r>
    </w:p>
    <w:p w:rsidR="00713DDB" w:rsidRDefault="00713DDB" w:rsidP="00713DDB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E2D2C" w:rsidRPr="00E507BF" w:rsidRDefault="00DE2D2C" w:rsidP="00713DDB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B53A9" w:rsidRPr="00E507BF" w:rsidRDefault="003B53A9" w:rsidP="00A8742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Prof.</w:t>
      </w:r>
      <w:r w:rsidR="00ED79C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Jadhav P.D.</w:t>
      </w:r>
      <w:r w:rsid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E507BF" w:rsidRP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4F437B" w:rsidRPr="00E507BF">
        <w:rPr>
          <w:rFonts w:ascii="Times New Roman" w:hAnsi="Times New Roman" w:cs="Times New Roman"/>
          <w:b/>
          <w:bCs/>
          <w:sz w:val="28"/>
          <w:szCs w:val="28"/>
        </w:rPr>
        <w:t>Prof.</w:t>
      </w:r>
      <w:r w:rsidR="00ED79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437B" w:rsidRPr="00E507BF">
        <w:rPr>
          <w:rFonts w:ascii="Times New Roman" w:hAnsi="Times New Roman" w:cs="Times New Roman"/>
          <w:b/>
          <w:bCs/>
          <w:sz w:val="28"/>
          <w:szCs w:val="28"/>
        </w:rPr>
        <w:t>G.</w:t>
      </w:r>
      <w:r w:rsidR="00ED79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437B" w:rsidRPr="00E507BF">
        <w:rPr>
          <w:rFonts w:ascii="Times New Roman" w:hAnsi="Times New Roman" w:cs="Times New Roman"/>
          <w:b/>
          <w:bCs/>
          <w:sz w:val="28"/>
          <w:szCs w:val="28"/>
        </w:rPr>
        <w:t>E.</w:t>
      </w:r>
      <w:r w:rsidR="00ED79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437B" w:rsidRPr="00E507BF">
        <w:rPr>
          <w:rFonts w:ascii="Times New Roman" w:hAnsi="Times New Roman" w:cs="Times New Roman"/>
          <w:b/>
          <w:bCs/>
          <w:sz w:val="28"/>
          <w:szCs w:val="28"/>
        </w:rPr>
        <w:t>Padwal</w:t>
      </w:r>
    </w:p>
    <w:p w:rsidR="00E507BF" w:rsidRDefault="004F437B" w:rsidP="00A87422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9CE">
        <w:rPr>
          <w:rFonts w:ascii="Times New Roman" w:hAnsi="Times New Roman" w:cs="Times New Roman"/>
          <w:bCs/>
          <w:sz w:val="28"/>
          <w:szCs w:val="28"/>
        </w:rPr>
        <w:t>Project</w:t>
      </w:r>
      <w:r w:rsidR="004B41BF" w:rsidRPr="00ED79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3DDB" w:rsidRPr="00ED79CE">
        <w:rPr>
          <w:rFonts w:ascii="Times New Roman" w:hAnsi="Times New Roman" w:cs="Times New Roman"/>
          <w:bCs/>
          <w:sz w:val="28"/>
          <w:szCs w:val="28"/>
        </w:rPr>
        <w:t xml:space="preserve">Guide  </w:t>
      </w:r>
      <w:r w:rsidRPr="00ED79CE">
        <w:rPr>
          <w:rFonts w:ascii="Times New Roman" w:hAnsi="Times New Roman" w:cs="Times New Roman"/>
          <w:bCs/>
          <w:sz w:val="28"/>
          <w:szCs w:val="28"/>
        </w:rPr>
        <w:tab/>
      </w:r>
      <w:r w:rsidRPr="00E507B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07B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07B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07B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507BF" w:rsidRPr="00E507B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E507B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D79CE">
        <w:rPr>
          <w:rFonts w:ascii="Times New Roman" w:hAnsi="Times New Roman" w:cs="Times New Roman"/>
          <w:sz w:val="28"/>
          <w:szCs w:val="28"/>
        </w:rPr>
        <w:t>Head of Department</w:t>
      </w:r>
    </w:p>
    <w:p w:rsidR="00DE2D2C" w:rsidRPr="00E507BF" w:rsidRDefault="00DE2D2C" w:rsidP="00A87422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07BF" w:rsidRPr="00E507BF" w:rsidRDefault="00E507BF" w:rsidP="00A87422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07BF" w:rsidRPr="00E507BF" w:rsidRDefault="00A87422" w:rsidP="00A87422">
      <w:pPr>
        <w:pStyle w:val="Default"/>
        <w:spacing w:line="276" w:lineRule="auto"/>
        <w:ind w:left="4896" w:firstLine="6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Prof.</w:t>
      </w:r>
      <w:r w:rsidR="00ED79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P.</w:t>
      </w:r>
      <w:r w:rsidR="00ED79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V.</w:t>
      </w:r>
      <w:r w:rsidR="00ED79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="00E507BF" w:rsidRPr="00E507BF">
        <w:rPr>
          <w:rFonts w:ascii="Times New Roman" w:hAnsi="Times New Roman" w:cs="Times New Roman"/>
          <w:b/>
          <w:sz w:val="28"/>
          <w:szCs w:val="28"/>
        </w:rPr>
        <w:t>odhak</w:t>
      </w:r>
    </w:p>
    <w:p w:rsidR="00713DDB" w:rsidRDefault="00E507BF" w:rsidP="00A87422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7BF">
        <w:rPr>
          <w:rFonts w:ascii="Times New Roman" w:hAnsi="Times New Roman" w:cs="Times New Roman"/>
          <w:b/>
          <w:bCs/>
          <w:sz w:val="28"/>
          <w:szCs w:val="28"/>
        </w:rPr>
        <w:t>Examiner</w:t>
      </w:r>
      <w:r w:rsidR="00ED79CE">
        <w:rPr>
          <w:rFonts w:ascii="Times New Roman" w:hAnsi="Times New Roman" w:cs="Times New Roman"/>
          <w:b/>
          <w:sz w:val="28"/>
          <w:szCs w:val="28"/>
        </w:rPr>
        <w:tab/>
      </w:r>
      <w:r w:rsidR="00ED79CE">
        <w:rPr>
          <w:rFonts w:ascii="Times New Roman" w:hAnsi="Times New Roman" w:cs="Times New Roman"/>
          <w:b/>
          <w:sz w:val="28"/>
          <w:szCs w:val="28"/>
        </w:rPr>
        <w:tab/>
      </w:r>
      <w:r w:rsidR="00ED79CE">
        <w:rPr>
          <w:rFonts w:ascii="Times New Roman" w:hAnsi="Times New Roman" w:cs="Times New Roman"/>
          <w:b/>
          <w:sz w:val="28"/>
          <w:szCs w:val="28"/>
        </w:rPr>
        <w:tab/>
      </w:r>
      <w:r w:rsidR="00ED79CE">
        <w:rPr>
          <w:rFonts w:ascii="Times New Roman" w:hAnsi="Times New Roman" w:cs="Times New Roman"/>
          <w:b/>
          <w:sz w:val="28"/>
          <w:szCs w:val="28"/>
        </w:rPr>
        <w:tab/>
      </w:r>
      <w:r w:rsidR="00ED79CE">
        <w:rPr>
          <w:rFonts w:ascii="Times New Roman" w:hAnsi="Times New Roman" w:cs="Times New Roman"/>
          <w:b/>
          <w:sz w:val="28"/>
          <w:szCs w:val="28"/>
        </w:rPr>
        <w:tab/>
      </w:r>
      <w:r w:rsidR="00ED79CE">
        <w:rPr>
          <w:rFonts w:ascii="Times New Roman" w:hAnsi="Times New Roman" w:cs="Times New Roman"/>
          <w:b/>
          <w:sz w:val="28"/>
          <w:szCs w:val="28"/>
        </w:rPr>
        <w:tab/>
      </w:r>
      <w:r w:rsidR="00ED79CE">
        <w:rPr>
          <w:rFonts w:ascii="Times New Roman" w:hAnsi="Times New Roman" w:cs="Times New Roman"/>
          <w:b/>
          <w:sz w:val="28"/>
          <w:szCs w:val="28"/>
        </w:rPr>
        <w:tab/>
      </w:r>
      <w:r w:rsidR="00ED79CE">
        <w:rPr>
          <w:rFonts w:ascii="Times New Roman" w:hAnsi="Times New Roman" w:cs="Times New Roman"/>
          <w:b/>
          <w:sz w:val="28"/>
          <w:szCs w:val="28"/>
        </w:rPr>
        <w:tab/>
      </w:r>
      <w:r w:rsidR="00713DDB" w:rsidRPr="00ED79CE">
        <w:rPr>
          <w:rFonts w:ascii="Times New Roman" w:hAnsi="Times New Roman" w:cs="Times New Roman"/>
          <w:sz w:val="28"/>
          <w:szCs w:val="28"/>
        </w:rPr>
        <w:t>Principal</w:t>
      </w:r>
    </w:p>
    <w:p w:rsidR="00DE2D2C" w:rsidRPr="00E507BF" w:rsidRDefault="00DE2D2C" w:rsidP="00A87422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79F" w:rsidRPr="00C6079F" w:rsidRDefault="00C6079F" w:rsidP="00C6079F">
      <w:pPr>
        <w:pStyle w:val="Default"/>
        <w:spacing w:before="240" w:after="240"/>
        <w:jc w:val="center"/>
        <w:rPr>
          <w:rFonts w:ascii="Calibri" w:hAnsi="Calibri" w:cs="Times New Roman"/>
          <w:b/>
          <w:bCs/>
          <w:color w:val="FF0000"/>
          <w:sz w:val="48"/>
          <w:szCs w:val="48"/>
        </w:rPr>
      </w:pPr>
      <w:r w:rsidRPr="00C6079F">
        <w:rPr>
          <w:rFonts w:ascii="Calibri" w:hAnsi="Calibri" w:cs="Times New Roman"/>
          <w:b/>
          <w:bCs/>
          <w:color w:val="FF0000"/>
          <w:sz w:val="48"/>
          <w:szCs w:val="48"/>
        </w:rPr>
        <w:lastRenderedPageBreak/>
        <w:t>ACKNOWLEDGEMENT</w:t>
      </w:r>
    </w:p>
    <w:p w:rsidR="00C6079F" w:rsidRPr="005B6BB7" w:rsidRDefault="00C6079F" w:rsidP="00C6079F">
      <w:pPr>
        <w:pStyle w:val="Default"/>
        <w:spacing w:before="240" w:after="240"/>
        <w:jc w:val="both"/>
        <w:rPr>
          <w:rFonts w:ascii="Times New Roman" w:hAnsi="Times New Roman" w:cs="Times New Roman"/>
          <w:sz w:val="48"/>
          <w:szCs w:val="48"/>
        </w:rPr>
      </w:pPr>
    </w:p>
    <w:p w:rsidR="00C6079F" w:rsidRPr="002C121D" w:rsidRDefault="00C6079F" w:rsidP="006433A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121D">
        <w:rPr>
          <w:rFonts w:ascii="Times New Roman" w:hAnsi="Times New Roman" w:cs="Times New Roman"/>
          <w:sz w:val="26"/>
          <w:szCs w:val="26"/>
        </w:rPr>
        <w:t xml:space="preserve">          We would like to extend our sincere appreciation and indebtedness to the teacher of the Computer Department </w:t>
      </w:r>
      <w:r w:rsidRPr="002C121D">
        <w:rPr>
          <w:rFonts w:ascii="Times New Roman" w:hAnsi="Times New Roman" w:cs="Times New Roman"/>
          <w:b/>
          <w:sz w:val="26"/>
          <w:szCs w:val="26"/>
        </w:rPr>
        <w:t>Prof.</w:t>
      </w:r>
      <w:r w:rsidR="00CF603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C121D">
        <w:rPr>
          <w:rFonts w:ascii="Times New Roman" w:hAnsi="Times New Roman" w:cs="Times New Roman"/>
          <w:b/>
          <w:sz w:val="26"/>
          <w:szCs w:val="26"/>
        </w:rPr>
        <w:t>G.</w:t>
      </w:r>
      <w:r w:rsidR="00CF603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C121D">
        <w:rPr>
          <w:rFonts w:ascii="Times New Roman" w:hAnsi="Times New Roman" w:cs="Times New Roman"/>
          <w:b/>
          <w:sz w:val="26"/>
          <w:szCs w:val="26"/>
        </w:rPr>
        <w:t>E.</w:t>
      </w:r>
      <w:r w:rsidR="00CF603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C121D">
        <w:rPr>
          <w:rFonts w:ascii="Times New Roman" w:hAnsi="Times New Roman" w:cs="Times New Roman"/>
          <w:b/>
          <w:sz w:val="26"/>
          <w:szCs w:val="26"/>
        </w:rPr>
        <w:t>Padwal</w:t>
      </w:r>
      <w:r w:rsidRPr="002C121D">
        <w:rPr>
          <w:rFonts w:ascii="Times New Roman" w:hAnsi="Times New Roman" w:cs="Times New Roman"/>
          <w:sz w:val="26"/>
          <w:szCs w:val="26"/>
        </w:rPr>
        <w:t xml:space="preserve"> for providing the technical, informative support, valuable guidance and constant inspiration and encouragement as a project guide which has brought this stage one project report in this form.</w:t>
      </w:r>
    </w:p>
    <w:p w:rsidR="00C6079F" w:rsidRPr="002C121D" w:rsidRDefault="00C6079F" w:rsidP="00643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C121D">
        <w:rPr>
          <w:rFonts w:ascii="Times New Roman" w:hAnsi="Times New Roman" w:cs="Times New Roman"/>
          <w:sz w:val="26"/>
          <w:szCs w:val="26"/>
        </w:rPr>
        <w:t xml:space="preserve">         We would also like to express our gratitude to </w:t>
      </w:r>
      <w:r w:rsidRPr="002C121D">
        <w:rPr>
          <w:rFonts w:ascii="Times New Roman" w:eastAsia="Times New Roman" w:hAnsi="Times New Roman" w:cs="Times New Roman"/>
          <w:b/>
          <w:sz w:val="26"/>
          <w:szCs w:val="26"/>
        </w:rPr>
        <w:t>Prof. P.</w:t>
      </w:r>
      <w:r w:rsidR="00CF603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C121D">
        <w:rPr>
          <w:rFonts w:ascii="Times New Roman" w:eastAsia="Times New Roman" w:hAnsi="Times New Roman" w:cs="Times New Roman"/>
          <w:b/>
          <w:sz w:val="26"/>
          <w:szCs w:val="26"/>
        </w:rPr>
        <w:t>D.</w:t>
      </w:r>
      <w:r w:rsidR="00CF603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C121D">
        <w:rPr>
          <w:rFonts w:ascii="Times New Roman" w:eastAsia="Times New Roman" w:hAnsi="Times New Roman" w:cs="Times New Roman"/>
          <w:b/>
          <w:sz w:val="26"/>
          <w:szCs w:val="26"/>
        </w:rPr>
        <w:t xml:space="preserve">Jadhav </w:t>
      </w:r>
      <w:r w:rsidR="000E18FA">
        <w:rPr>
          <w:rFonts w:ascii="Times New Roman" w:eastAsia="Times New Roman" w:hAnsi="Times New Roman" w:cs="Times New Roman"/>
          <w:sz w:val="26"/>
          <w:szCs w:val="26"/>
        </w:rPr>
        <w:t>for her</w:t>
      </w:r>
      <w:r w:rsidRPr="002C121D">
        <w:rPr>
          <w:rFonts w:ascii="Times New Roman" w:eastAsia="Times New Roman" w:hAnsi="Times New Roman" w:cs="Times New Roman"/>
          <w:sz w:val="26"/>
          <w:szCs w:val="26"/>
        </w:rPr>
        <w:t xml:space="preserve"> constant source of encouragement and friendly guidance throughout the project work And at the end we would like to express our gratitude to all </w:t>
      </w:r>
      <w:r w:rsidRPr="00CF6032">
        <w:rPr>
          <w:rFonts w:ascii="Times New Roman" w:eastAsia="Times New Roman" w:hAnsi="Times New Roman" w:cs="Times New Roman"/>
          <w:sz w:val="26"/>
          <w:szCs w:val="26"/>
        </w:rPr>
        <w:t>staff Mem</w:t>
      </w:r>
      <w:bookmarkStart w:id="0" w:name="_GoBack"/>
      <w:bookmarkEnd w:id="0"/>
      <w:r w:rsidRPr="00CF6032">
        <w:rPr>
          <w:rFonts w:ascii="Times New Roman" w:eastAsia="Times New Roman" w:hAnsi="Times New Roman" w:cs="Times New Roman"/>
          <w:sz w:val="26"/>
          <w:szCs w:val="26"/>
        </w:rPr>
        <w:t>bers</w:t>
      </w:r>
      <w:r w:rsidRPr="002C121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2C121D">
        <w:rPr>
          <w:rFonts w:ascii="Times New Roman" w:eastAsia="Times New Roman" w:hAnsi="Times New Roman" w:cs="Times New Roman"/>
          <w:sz w:val="26"/>
          <w:szCs w:val="26"/>
        </w:rPr>
        <w:t xml:space="preserve">who have directly or indirectly contributed in their own way and all my friends od Diploma Computer for their suggestions and constructive criticism. </w:t>
      </w:r>
      <w:r w:rsidRPr="002C121D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</w:t>
      </w:r>
    </w:p>
    <w:p w:rsidR="00C6079F" w:rsidRPr="002C121D" w:rsidRDefault="00C6079F" w:rsidP="00C6079F">
      <w:pPr>
        <w:jc w:val="both"/>
        <w:rPr>
          <w:rFonts w:ascii="Times New Roman" w:eastAsia="Times New Roman" w:hAnsi="Times New Roman"/>
          <w:b/>
          <w:sz w:val="26"/>
          <w:szCs w:val="26"/>
        </w:rPr>
      </w:pPr>
    </w:p>
    <w:p w:rsidR="00C6079F" w:rsidRPr="00E507BF" w:rsidRDefault="00C6079F" w:rsidP="00C6079F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Miss.Late Jayashree Bhaskar</w:t>
      </w:r>
      <w:r w:rsidRP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E507B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[1714720135]</w:t>
      </w:r>
    </w:p>
    <w:p w:rsidR="00C6079F" w:rsidRPr="00E507BF" w:rsidRDefault="00C6079F" w:rsidP="00C6079F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</w:t>
      </w:r>
      <w:r w:rsidRPr="00E507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Miss.Taware Aakanksha Sunil       </w:t>
      </w:r>
      <w:r w:rsidRPr="00E507BF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[1614720176]</w:t>
      </w:r>
    </w:p>
    <w:p w:rsidR="00C6079F" w:rsidRPr="00E507BF" w:rsidRDefault="00C6079F" w:rsidP="00C6079F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07BF">
        <w:rPr>
          <w:rFonts w:ascii="Times New Roman" w:hAnsi="Times New Roman" w:cs="Times New Roman"/>
          <w:b/>
          <w:color w:val="000000"/>
          <w:sz w:val="28"/>
          <w:szCs w:val="28"/>
        </w:rPr>
        <w:t>Mr.Take Swapnil Rajendra</w:t>
      </w:r>
      <w:r w:rsidRPr="00E507BF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E507BF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E507BF">
        <w:rPr>
          <w:rFonts w:ascii="Times New Roman" w:hAnsi="Times New Roman" w:cs="Times New Roman"/>
          <w:b/>
          <w:color w:val="000000"/>
          <w:sz w:val="28"/>
          <w:szCs w:val="28"/>
        </w:rPr>
        <w:tab/>
        <w:t>[1714720129]</w:t>
      </w:r>
    </w:p>
    <w:p w:rsidR="00C6079F" w:rsidRPr="00E507BF" w:rsidRDefault="00C6079F" w:rsidP="00C6079F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07BF">
        <w:rPr>
          <w:rFonts w:ascii="Times New Roman" w:hAnsi="Times New Roman" w:cs="Times New Roman"/>
          <w:b/>
          <w:color w:val="000000"/>
          <w:sz w:val="28"/>
          <w:szCs w:val="28"/>
        </w:rPr>
        <w:t>Mr.Bhagat Sanket Pandharinath</w:t>
      </w:r>
      <w:r w:rsidRPr="00E507BF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E507BF">
        <w:rPr>
          <w:rFonts w:ascii="Times New Roman" w:hAnsi="Times New Roman" w:cs="Times New Roman"/>
          <w:b/>
          <w:color w:val="000000"/>
          <w:sz w:val="28"/>
          <w:szCs w:val="28"/>
        </w:rPr>
        <w:tab/>
        <w:t>[1614720141]</w:t>
      </w:r>
    </w:p>
    <w:p w:rsidR="00713DDB" w:rsidRDefault="00713DDB" w:rsidP="00713DDB">
      <w:pPr>
        <w:spacing w:line="360" w:lineRule="auto"/>
        <w:jc w:val="center"/>
        <w:rPr>
          <w:rFonts w:ascii="Times New Roman" w:eastAsia="Malgun Gothic" w:hAnsi="Times New Roman" w:cs="Times New Roman"/>
          <w:sz w:val="36"/>
          <w:szCs w:val="32"/>
        </w:rPr>
      </w:pPr>
    </w:p>
    <w:p w:rsidR="000B3523" w:rsidRDefault="000B3523" w:rsidP="00713DDB">
      <w:pPr>
        <w:spacing w:line="360" w:lineRule="auto"/>
        <w:jc w:val="center"/>
        <w:rPr>
          <w:rFonts w:ascii="Times New Roman" w:eastAsia="Malgun Gothic" w:hAnsi="Times New Roman" w:cs="Times New Roman"/>
          <w:sz w:val="36"/>
          <w:szCs w:val="32"/>
        </w:rPr>
      </w:pPr>
    </w:p>
    <w:p w:rsidR="000B3523" w:rsidRDefault="000B3523" w:rsidP="00713DDB">
      <w:pPr>
        <w:spacing w:line="360" w:lineRule="auto"/>
        <w:jc w:val="center"/>
        <w:rPr>
          <w:rFonts w:ascii="Times New Roman" w:eastAsia="Malgun Gothic" w:hAnsi="Times New Roman" w:cs="Times New Roman"/>
          <w:sz w:val="36"/>
          <w:szCs w:val="32"/>
        </w:rPr>
      </w:pPr>
    </w:p>
    <w:p w:rsidR="000B3523" w:rsidRDefault="000B3523" w:rsidP="00713DDB">
      <w:pPr>
        <w:spacing w:line="360" w:lineRule="auto"/>
        <w:jc w:val="center"/>
        <w:rPr>
          <w:rFonts w:ascii="Times New Roman" w:eastAsia="Malgun Gothic" w:hAnsi="Times New Roman" w:cs="Times New Roman"/>
          <w:sz w:val="36"/>
          <w:szCs w:val="32"/>
        </w:rPr>
      </w:pPr>
    </w:p>
    <w:p w:rsidR="000B3523" w:rsidRPr="009E24B3" w:rsidRDefault="000B3523" w:rsidP="00713DDB">
      <w:pPr>
        <w:spacing w:line="360" w:lineRule="auto"/>
        <w:jc w:val="center"/>
        <w:rPr>
          <w:rFonts w:ascii="Times New Roman" w:eastAsia="Malgun Gothic" w:hAnsi="Times New Roman" w:cs="Times New Roman"/>
          <w:sz w:val="36"/>
          <w:szCs w:val="32"/>
        </w:rPr>
      </w:pPr>
    </w:p>
    <w:p w:rsidR="00E861F1" w:rsidRPr="000B3523" w:rsidRDefault="00BB50AD" w:rsidP="000B3523">
      <w:pPr>
        <w:pStyle w:val="Default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     /       </w:t>
      </w:r>
      <w:r w:rsidR="000B3523">
        <w:rPr>
          <w:rFonts w:ascii="Times New Roman" w:hAnsi="Times New Roman" w:cs="Times New Roman"/>
          <w:b/>
        </w:rPr>
        <w:t>/ 2019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</w:t>
      </w:r>
      <w:r w:rsidR="000B352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bCs/>
        </w:rPr>
        <w:t xml:space="preserve">Place: </w:t>
      </w:r>
      <w:r w:rsidR="000B3523">
        <w:rPr>
          <w:rFonts w:ascii="Times New Roman" w:hAnsi="Times New Roman" w:cs="Times New Roman"/>
          <w:b/>
          <w:bCs/>
        </w:rPr>
        <w:t>Shrirampur</w:t>
      </w:r>
    </w:p>
    <w:p w:rsidR="000B3523" w:rsidRDefault="000B3523" w:rsidP="000B3523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32"/>
          <w:szCs w:val="24"/>
          <w:lang w:val="en-US" w:eastAsia="en-US" w:bidi="ar-SA"/>
        </w:rPr>
      </w:pPr>
    </w:p>
    <w:p w:rsidR="006433A4" w:rsidRDefault="006433A4" w:rsidP="000B3523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32"/>
          <w:szCs w:val="24"/>
          <w:lang w:val="en-US" w:eastAsia="en-US" w:bidi="ar-SA"/>
        </w:rPr>
      </w:pPr>
    </w:p>
    <w:p w:rsidR="006C4E3D" w:rsidRDefault="006C4E3D" w:rsidP="000B3523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32"/>
          <w:szCs w:val="24"/>
          <w:lang w:val="en-US" w:eastAsia="en-US" w:bidi="ar-SA"/>
        </w:rPr>
      </w:pPr>
    </w:p>
    <w:p w:rsidR="006C4E3D" w:rsidRDefault="006C4E3D" w:rsidP="000B3523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32"/>
          <w:szCs w:val="24"/>
          <w:lang w:val="en-US" w:eastAsia="en-US" w:bidi="ar-SA"/>
        </w:rPr>
      </w:pPr>
    </w:p>
    <w:p w:rsidR="00DE2D2C" w:rsidRDefault="00DE2D2C" w:rsidP="000B3523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32"/>
          <w:szCs w:val="24"/>
          <w:lang w:val="en-US" w:eastAsia="en-US" w:bidi="ar-SA"/>
        </w:rPr>
      </w:pPr>
    </w:p>
    <w:p w:rsidR="00965321" w:rsidRDefault="00965321" w:rsidP="00965321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INDEX</w:t>
      </w:r>
    </w:p>
    <w:tbl>
      <w:tblPr>
        <w:tblpPr w:leftFromText="180" w:rightFromText="180" w:vertAnchor="text" w:horzAnchor="margin" w:tblpY="750"/>
        <w:tblW w:w="9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"/>
        <w:gridCol w:w="8576"/>
        <w:gridCol w:w="710"/>
      </w:tblGrid>
      <w:tr w:rsidR="00965321" w:rsidTr="008A1131">
        <w:trPr>
          <w:trHeight w:val="667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965321" w:rsidTr="008A1131">
        <w:trPr>
          <w:trHeight w:val="667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 w:bidi="ar-SA"/>
              </w:rPr>
              <w:t>Introduction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FB6370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</w:tr>
      <w:tr w:rsidR="00965321" w:rsidTr="008A1131">
        <w:trPr>
          <w:trHeight w:val="667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 w:bidi="ar-SA"/>
              </w:rPr>
              <w:t>System Analysis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ind w:left="2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2.1 Existing System</w:t>
            </w:r>
          </w:p>
          <w:p w:rsidR="00965321" w:rsidRPr="008A1131" w:rsidRDefault="00965321" w:rsidP="008A11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2.2 Proposed System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EC0C00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65321" w:rsidTr="008A1131">
        <w:trPr>
          <w:trHeight w:val="667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 w:bidi="ar-SA"/>
              </w:rPr>
              <w:t>System Configuration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ind w:left="2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3.1 Hardware Requirements</w:t>
            </w:r>
          </w:p>
          <w:p w:rsidR="00965321" w:rsidRPr="008A1131" w:rsidRDefault="00965321" w:rsidP="008A11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3.2 Software Requirements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EC0C00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65321" w:rsidTr="008A1131">
        <w:trPr>
          <w:trHeight w:val="667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 w:bidi="ar-SA"/>
              </w:rPr>
              <w:t>Feasibility Study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ind w:left="2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4.1 Economical Feasibility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4.2 Technical</w:t>
            </w:r>
            <w:r w:rsidRPr="008A1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Feasibility</w:t>
            </w:r>
          </w:p>
          <w:p w:rsidR="00965321" w:rsidRPr="008A1131" w:rsidRDefault="00965321" w:rsidP="008A11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4.3 Social</w:t>
            </w:r>
            <w:r w:rsidRPr="008A1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Feasibility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C0C00" w:rsidRPr="008A1131" w:rsidRDefault="00EC0C00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:rsidR="00EC0C00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</w:t>
            </w:r>
          </w:p>
          <w:p w:rsidR="00965321" w:rsidRPr="008A1131" w:rsidRDefault="00EC0C00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965321" w:rsidTr="008A1131">
        <w:trPr>
          <w:trHeight w:val="667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46739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b/>
                <w:sz w:val="28"/>
                <w:szCs w:val="28"/>
                <w:lang w:val="en-US" w:eastAsia="en-US" w:bidi="ar-SA"/>
              </w:rPr>
              <w:t xml:space="preserve">Design </w:t>
            </w:r>
            <w:r w:rsidR="00965321" w:rsidRPr="008A1131">
              <w:rPr>
                <w:rFonts w:ascii="Times New Roman" w:hAnsi="Times New Roman" w:cs="Times New Roman"/>
                <w:b/>
                <w:sz w:val="28"/>
                <w:szCs w:val="28"/>
                <w:lang w:val="en-US" w:eastAsia="en-US" w:bidi="ar-SA"/>
              </w:rPr>
              <w:t>Analysis</w:t>
            </w:r>
            <w:r w:rsidR="00965321" w:rsidRPr="008A1131"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  <w:t>.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ind w:left="2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5.1 UML Diagram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5.2 </w:t>
            </w:r>
            <w:r w:rsidRPr="008A1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Structural Diagram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5.3 </w:t>
            </w:r>
            <w:r w:rsidRPr="008A1131">
              <w:rPr>
                <w:rFonts w:ascii="Times New Roman" w:hAnsi="Times New Roman"/>
                <w:bCs/>
                <w:sz w:val="24"/>
                <w:szCs w:val="24"/>
              </w:rPr>
              <w:t>Behavioural Diagrams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5.4 </w:t>
            </w:r>
            <w:r w:rsidRPr="008A1131">
              <w:rPr>
                <w:rFonts w:ascii="Times New Roman" w:hAnsi="Times New Roman"/>
                <w:bCs/>
                <w:sz w:val="24"/>
                <w:szCs w:val="24"/>
              </w:rPr>
              <w:t>Timeline Chart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5.5 </w:t>
            </w:r>
            <w:r w:rsidRPr="008A1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ER Diagram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5.6 </w:t>
            </w:r>
            <w:r w:rsidRPr="008A1131">
              <w:rPr>
                <w:rFonts w:ascii="Times New Roman" w:hAnsi="Times New Roman"/>
                <w:bCs/>
                <w:sz w:val="24"/>
                <w:szCs w:val="24"/>
              </w:rPr>
              <w:t>Use Case Diagrams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5.7 </w:t>
            </w:r>
            <w:r w:rsidRPr="008A1131">
              <w:rPr>
                <w:rFonts w:ascii="Times New Roman" w:hAnsi="Times New Roman"/>
                <w:bCs/>
                <w:sz w:val="24"/>
                <w:szCs w:val="24"/>
              </w:rPr>
              <w:t>Class Diagrams</w:t>
            </w:r>
          </w:p>
          <w:p w:rsidR="00965321" w:rsidRPr="008A1131" w:rsidRDefault="00965321" w:rsidP="008A11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5.8 </w:t>
            </w:r>
            <w:r w:rsidRPr="008A1131">
              <w:rPr>
                <w:rFonts w:ascii="Times New Roman" w:hAnsi="Times New Roman"/>
                <w:bCs/>
                <w:sz w:val="24"/>
                <w:szCs w:val="24"/>
              </w:rPr>
              <w:t>Sequence Diagrams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EC0C00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965321"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65321"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965321" w:rsidTr="008A1131">
        <w:trPr>
          <w:trHeight w:val="704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 w:bidi="ar-SA"/>
              </w:rPr>
              <w:t>Technologies Used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ind w:left="2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6.1 Introduction to Java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6.2 </w:t>
            </w:r>
            <w:r w:rsidRPr="008A1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  <w:t>Servlet</w:t>
            </w:r>
          </w:p>
          <w:p w:rsidR="00965321" w:rsidRPr="008A1131" w:rsidRDefault="00965321" w:rsidP="008A11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lastRenderedPageBreak/>
              <w:t xml:space="preserve">    6.3 </w:t>
            </w:r>
            <w:r w:rsidRPr="008A1131">
              <w:rPr>
                <w:rFonts w:ascii="Times New Roman" w:hAnsi="Times New Roman"/>
                <w:bCs/>
                <w:sz w:val="24"/>
                <w:szCs w:val="24"/>
              </w:rPr>
              <w:t>Introduction to JSP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EC0C00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17</w:t>
            </w:r>
            <w:r w:rsidR="00965321"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965321" w:rsidTr="008A1131">
        <w:trPr>
          <w:trHeight w:val="667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 w:bidi="ar-SA"/>
              </w:rPr>
              <w:t xml:space="preserve"> Screenshots</w:t>
            </w:r>
          </w:p>
          <w:p w:rsidR="00965321" w:rsidRPr="008A1131" w:rsidRDefault="00965321" w:rsidP="008A11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7.1 </w:t>
            </w:r>
            <w:r w:rsidRPr="008A1131">
              <w:rPr>
                <w:rFonts w:ascii="Times New Roman" w:hAnsi="Times New Roman"/>
                <w:bCs/>
                <w:sz w:val="24"/>
                <w:szCs w:val="24"/>
              </w:rPr>
              <w:t>Screenshots of Working of Project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EC0C00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  <w:r w:rsidR="00965321"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965321" w:rsidTr="008A1131">
        <w:trPr>
          <w:trHeight w:val="667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10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 w:bidi="ar-SA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 w:bidi="ar-SA"/>
              </w:rPr>
              <w:t>Testing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8.1 </w:t>
            </w:r>
            <w:r w:rsidRPr="008A1131">
              <w:rPr>
                <w:rFonts w:ascii="Times New Roman" w:hAnsi="Times New Roman"/>
                <w:bCs/>
                <w:sz w:val="24"/>
                <w:szCs w:val="24"/>
              </w:rPr>
              <w:t>Introduction</w:t>
            </w:r>
          </w:p>
          <w:p w:rsidR="00965321" w:rsidRPr="008A1131" w:rsidRDefault="00965321" w:rsidP="008A1131">
            <w:pPr>
              <w:tabs>
                <w:tab w:val="right" w:leader="dot" w:pos="9360"/>
              </w:tabs>
              <w:suppressAutoHyphens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8.2 </w:t>
            </w:r>
            <w:r w:rsidRPr="008A1131">
              <w:rPr>
                <w:rFonts w:ascii="Times New Roman" w:hAnsi="Times New Roman"/>
                <w:bCs/>
                <w:sz w:val="24"/>
                <w:szCs w:val="24"/>
              </w:rPr>
              <w:t>Types of Testing</w:t>
            </w:r>
          </w:p>
          <w:p w:rsidR="00965321" w:rsidRPr="008A1131" w:rsidRDefault="00965321" w:rsidP="008A11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   8.3 </w:t>
            </w:r>
            <w:r w:rsidRPr="008A1131">
              <w:rPr>
                <w:rFonts w:ascii="Times New Roman" w:hAnsi="Times New Roman"/>
                <w:bCs/>
                <w:sz w:val="24"/>
                <w:szCs w:val="24"/>
              </w:rPr>
              <w:t>Test Cases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1F6F02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  <w:r w:rsidR="00965321"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965321" w:rsidTr="008A1131">
        <w:trPr>
          <w:trHeight w:val="667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 w:bidi="ar-SA"/>
              </w:rPr>
              <w:t>Scope and Future Application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792ECD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</w:t>
            </w:r>
            <w:r w:rsidR="00965321"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965321" w:rsidTr="008A1131">
        <w:trPr>
          <w:trHeight w:val="667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A533FE" w:rsidP="008A11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Conclusions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792ECD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965321" w:rsidTr="008A1131">
        <w:trPr>
          <w:trHeight w:val="704"/>
        </w:trPr>
        <w:tc>
          <w:tcPr>
            <w:tcW w:w="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965321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A533FE" w:rsidP="008A11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Reference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65321" w:rsidRPr="008A1131" w:rsidRDefault="00792ECD" w:rsidP="008A113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1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</w:tr>
    </w:tbl>
    <w:p w:rsidR="00965321" w:rsidRDefault="00965321" w:rsidP="00965321"/>
    <w:p w:rsidR="00965321" w:rsidRDefault="00965321" w:rsidP="00A30AC4">
      <w:pPr>
        <w:spacing w:line="360" w:lineRule="auto"/>
        <w:jc w:val="center"/>
        <w:rPr>
          <w:rFonts w:ascii="Times New Roman" w:eastAsia="Malgun Gothic" w:hAnsi="Times New Roman" w:cs="Times New Roman"/>
          <w:sz w:val="32"/>
          <w:szCs w:val="32"/>
        </w:rPr>
      </w:pPr>
    </w:p>
    <w:sectPr w:rsidR="00965321" w:rsidSect="00DE2D2C">
      <w:pgSz w:w="11907" w:h="16839" w:code="9"/>
      <w:pgMar w:top="1440" w:right="1134" w:bottom="11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FF4" w:rsidRDefault="00997FF4" w:rsidP="00F636D2">
      <w:r>
        <w:separator/>
      </w:r>
    </w:p>
  </w:endnote>
  <w:endnote w:type="continuationSeparator" w:id="0">
    <w:p w:rsidR="00997FF4" w:rsidRDefault="00997FF4" w:rsidP="00F6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FF4" w:rsidRDefault="00997FF4" w:rsidP="00F636D2">
      <w:r>
        <w:separator/>
      </w:r>
    </w:p>
  </w:footnote>
  <w:footnote w:type="continuationSeparator" w:id="0">
    <w:p w:rsidR="00997FF4" w:rsidRDefault="00997FF4" w:rsidP="00F63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48"/>
      </w:rPr>
    </w:lvl>
  </w:abstractNum>
  <w:abstractNum w:abstractNumId="2">
    <w:nsid w:val="00000003"/>
    <w:multiLevelType w:val="multilevel"/>
    <w:tmpl w:val="00000003"/>
    <w:name w:val="WW8Num10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</w:rPr>
    </w:lvl>
    <w:lvl w:ilvl="1">
      <w:start w:val="15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3">
    <w:nsid w:val="00000004"/>
    <w:multiLevelType w:val="multilevel"/>
    <w:tmpl w:val="00000004"/>
    <w:name w:val="WW8Num11"/>
    <w:lvl w:ilvl="0">
      <w:start w:val="1"/>
      <w:numFmt w:val="bullet"/>
      <w:lvlText w:val="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start w:val="16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5">
    <w:nsid w:val="00000006"/>
    <w:multiLevelType w:val="singleLevel"/>
    <w:tmpl w:val="00000006"/>
    <w:name w:val="WW8Num13"/>
    <w:lvl w:ilvl="0">
      <w:start w:val="1"/>
      <w:numFmt w:val="bullet"/>
      <w:lvlText w:val="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6">
    <w:nsid w:val="00000007"/>
    <w:multiLevelType w:val="singleLevel"/>
    <w:tmpl w:val="00000007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3B01C0E"/>
    <w:multiLevelType w:val="hybridMultilevel"/>
    <w:tmpl w:val="A86A94C6"/>
    <w:lvl w:ilvl="0" w:tplc="E452D986">
      <w:numFmt w:val="bullet"/>
      <w:lvlText w:val="–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2F775A"/>
    <w:multiLevelType w:val="hybridMultilevel"/>
    <w:tmpl w:val="0CC8CE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5408C3"/>
    <w:multiLevelType w:val="hybridMultilevel"/>
    <w:tmpl w:val="AC6EA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9A6D4A"/>
    <w:multiLevelType w:val="multilevel"/>
    <w:tmpl w:val="25E67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3445422"/>
    <w:multiLevelType w:val="hybridMultilevel"/>
    <w:tmpl w:val="D88AB0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5045E1"/>
    <w:multiLevelType w:val="hybridMultilevel"/>
    <w:tmpl w:val="0C32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1D586B2A"/>
    <w:multiLevelType w:val="hybridMultilevel"/>
    <w:tmpl w:val="7DBABCAE"/>
    <w:lvl w:ilvl="0" w:tplc="43B6FA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876B83"/>
    <w:multiLevelType w:val="multilevel"/>
    <w:tmpl w:val="83B2C94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21AA2B83"/>
    <w:multiLevelType w:val="hybridMultilevel"/>
    <w:tmpl w:val="DDC673B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8224ED"/>
    <w:multiLevelType w:val="multilevel"/>
    <w:tmpl w:val="39D045D8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>
    <w:nsid w:val="26152787"/>
    <w:multiLevelType w:val="hybridMultilevel"/>
    <w:tmpl w:val="BC9EA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337D9D"/>
    <w:multiLevelType w:val="hybridMultilevel"/>
    <w:tmpl w:val="713C6A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8395B31"/>
    <w:multiLevelType w:val="multilevel"/>
    <w:tmpl w:val="570868A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28C65C34"/>
    <w:multiLevelType w:val="multilevel"/>
    <w:tmpl w:val="ED9639A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2DF42092"/>
    <w:multiLevelType w:val="multilevel"/>
    <w:tmpl w:val="837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9840D0"/>
    <w:multiLevelType w:val="multilevel"/>
    <w:tmpl w:val="54D2803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346A74B2"/>
    <w:multiLevelType w:val="hybridMultilevel"/>
    <w:tmpl w:val="4E929042"/>
    <w:lvl w:ilvl="0" w:tplc="664A90E0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5280874"/>
    <w:multiLevelType w:val="multilevel"/>
    <w:tmpl w:val="0DC4869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38427CD0"/>
    <w:multiLevelType w:val="multilevel"/>
    <w:tmpl w:val="0382F39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388037A0"/>
    <w:multiLevelType w:val="hybridMultilevel"/>
    <w:tmpl w:val="E328FF10"/>
    <w:lvl w:ilvl="0" w:tplc="22F46ACE"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8F458C"/>
    <w:multiLevelType w:val="hybridMultilevel"/>
    <w:tmpl w:val="9096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3AE82888"/>
    <w:multiLevelType w:val="hybridMultilevel"/>
    <w:tmpl w:val="FD44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C858DF"/>
    <w:multiLevelType w:val="multilevel"/>
    <w:tmpl w:val="32B0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3F5F4E"/>
    <w:multiLevelType w:val="multilevel"/>
    <w:tmpl w:val="EBDABA6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45811A37"/>
    <w:multiLevelType w:val="hybridMultilevel"/>
    <w:tmpl w:val="327AE78A"/>
    <w:lvl w:ilvl="0" w:tplc="091244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86F1DF1"/>
    <w:multiLevelType w:val="hybridMultilevel"/>
    <w:tmpl w:val="1C00A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847694"/>
    <w:multiLevelType w:val="hybridMultilevel"/>
    <w:tmpl w:val="5C045D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677D52"/>
    <w:multiLevelType w:val="hybridMultilevel"/>
    <w:tmpl w:val="29E6D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33A2133"/>
    <w:multiLevelType w:val="hybridMultilevel"/>
    <w:tmpl w:val="FB080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F87AF5"/>
    <w:multiLevelType w:val="hybridMultilevel"/>
    <w:tmpl w:val="E3D276F0"/>
    <w:lvl w:ilvl="0" w:tplc="037CE5C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D054918"/>
    <w:multiLevelType w:val="multilevel"/>
    <w:tmpl w:val="FE000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>
    <w:nsid w:val="5E856836"/>
    <w:multiLevelType w:val="multilevel"/>
    <w:tmpl w:val="3F4A744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1">
    <w:nsid w:val="6B3C3795"/>
    <w:multiLevelType w:val="hybridMultilevel"/>
    <w:tmpl w:val="29249C4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6DCE36A4"/>
    <w:multiLevelType w:val="multilevel"/>
    <w:tmpl w:val="DB0AA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>
    <w:nsid w:val="706E0D02"/>
    <w:multiLevelType w:val="multilevel"/>
    <w:tmpl w:val="881C0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>
    <w:nsid w:val="711F0B80"/>
    <w:multiLevelType w:val="multilevel"/>
    <w:tmpl w:val="881C0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2586664"/>
    <w:multiLevelType w:val="hybridMultilevel"/>
    <w:tmpl w:val="D1D8FBDC"/>
    <w:lvl w:ilvl="0" w:tplc="22F46ACE"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AA590B"/>
    <w:multiLevelType w:val="multilevel"/>
    <w:tmpl w:val="A46A1E9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>
    <w:nsid w:val="7CAE6C63"/>
    <w:multiLevelType w:val="hybridMultilevel"/>
    <w:tmpl w:val="B3100D6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9"/>
  </w:num>
  <w:num w:numId="10">
    <w:abstractNumId w:val="17"/>
  </w:num>
  <w:num w:numId="11">
    <w:abstractNumId w:val="8"/>
  </w:num>
  <w:num w:numId="12">
    <w:abstractNumId w:val="47"/>
  </w:num>
  <w:num w:numId="13">
    <w:abstractNumId w:val="28"/>
  </w:num>
  <w:num w:numId="14">
    <w:abstractNumId w:val="14"/>
  </w:num>
  <w:num w:numId="15">
    <w:abstractNumId w:val="45"/>
  </w:num>
  <w:num w:numId="16">
    <w:abstractNumId w:val="12"/>
  </w:num>
  <w:num w:numId="17">
    <w:abstractNumId w:val="41"/>
  </w:num>
  <w:num w:numId="18">
    <w:abstractNumId w:val="29"/>
  </w:num>
  <w:num w:numId="19">
    <w:abstractNumId w:val="22"/>
  </w:num>
  <w:num w:numId="20">
    <w:abstractNumId w:val="18"/>
  </w:num>
  <w:num w:numId="21">
    <w:abstractNumId w:val="25"/>
  </w:num>
  <w:num w:numId="22">
    <w:abstractNumId w:val="38"/>
  </w:num>
  <w:num w:numId="23">
    <w:abstractNumId w:val="9"/>
  </w:num>
  <w:num w:numId="24">
    <w:abstractNumId w:val="10"/>
  </w:num>
  <w:num w:numId="25">
    <w:abstractNumId w:val="13"/>
  </w:num>
  <w:num w:numId="26">
    <w:abstractNumId w:val="30"/>
  </w:num>
  <w:num w:numId="27">
    <w:abstractNumId w:val="15"/>
  </w:num>
  <w:num w:numId="28">
    <w:abstractNumId w:val="33"/>
  </w:num>
  <w:num w:numId="29">
    <w:abstractNumId w:val="20"/>
  </w:num>
  <w:num w:numId="30">
    <w:abstractNumId w:val="11"/>
  </w:num>
  <w:num w:numId="31">
    <w:abstractNumId w:val="43"/>
  </w:num>
  <w:num w:numId="32">
    <w:abstractNumId w:val="35"/>
  </w:num>
  <w:num w:numId="33">
    <w:abstractNumId w:val="42"/>
  </w:num>
  <w:num w:numId="34">
    <w:abstractNumId w:val="19"/>
  </w:num>
  <w:num w:numId="35">
    <w:abstractNumId w:val="34"/>
  </w:num>
  <w:num w:numId="36">
    <w:abstractNumId w:val="31"/>
  </w:num>
  <w:num w:numId="37">
    <w:abstractNumId w:val="23"/>
  </w:num>
  <w:num w:numId="38">
    <w:abstractNumId w:val="44"/>
  </w:num>
  <w:num w:numId="39">
    <w:abstractNumId w:val="16"/>
  </w:num>
  <w:num w:numId="40">
    <w:abstractNumId w:val="32"/>
  </w:num>
  <w:num w:numId="41">
    <w:abstractNumId w:val="46"/>
  </w:num>
  <w:num w:numId="42">
    <w:abstractNumId w:val="21"/>
  </w:num>
  <w:num w:numId="43">
    <w:abstractNumId w:val="24"/>
  </w:num>
  <w:num w:numId="44">
    <w:abstractNumId w:val="40"/>
  </w:num>
  <w:num w:numId="45">
    <w:abstractNumId w:val="27"/>
  </w:num>
  <w:num w:numId="46">
    <w:abstractNumId w:val="26"/>
  </w:num>
  <w:num w:numId="47">
    <w:abstractNumId w:val="3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1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82"/>
    <w:rsid w:val="00005549"/>
    <w:rsid w:val="0001104E"/>
    <w:rsid w:val="00020694"/>
    <w:rsid w:val="00022A19"/>
    <w:rsid w:val="0002376B"/>
    <w:rsid w:val="00023F5A"/>
    <w:rsid w:val="0002735C"/>
    <w:rsid w:val="000368CD"/>
    <w:rsid w:val="000434A4"/>
    <w:rsid w:val="000606C9"/>
    <w:rsid w:val="000616B7"/>
    <w:rsid w:val="000636E4"/>
    <w:rsid w:val="0006499A"/>
    <w:rsid w:val="00086889"/>
    <w:rsid w:val="000900CB"/>
    <w:rsid w:val="000A3B15"/>
    <w:rsid w:val="000B3523"/>
    <w:rsid w:val="000B6EA2"/>
    <w:rsid w:val="000C10E2"/>
    <w:rsid w:val="000E18FA"/>
    <w:rsid w:val="000E20D9"/>
    <w:rsid w:val="000E4FCE"/>
    <w:rsid w:val="000F5288"/>
    <w:rsid w:val="00105639"/>
    <w:rsid w:val="001076FF"/>
    <w:rsid w:val="001241AF"/>
    <w:rsid w:val="00143D3D"/>
    <w:rsid w:val="00165E9F"/>
    <w:rsid w:val="0017714B"/>
    <w:rsid w:val="001948CF"/>
    <w:rsid w:val="001B3C76"/>
    <w:rsid w:val="001B50E5"/>
    <w:rsid w:val="001D281D"/>
    <w:rsid w:val="001E0EB4"/>
    <w:rsid w:val="001E1027"/>
    <w:rsid w:val="001F4753"/>
    <w:rsid w:val="001F6F02"/>
    <w:rsid w:val="00205E95"/>
    <w:rsid w:val="00217E78"/>
    <w:rsid w:val="00222A1B"/>
    <w:rsid w:val="00230DBF"/>
    <w:rsid w:val="00247173"/>
    <w:rsid w:val="0025008A"/>
    <w:rsid w:val="002550AA"/>
    <w:rsid w:val="002742D2"/>
    <w:rsid w:val="002742E9"/>
    <w:rsid w:val="002748D7"/>
    <w:rsid w:val="002765BE"/>
    <w:rsid w:val="00276F60"/>
    <w:rsid w:val="002805EB"/>
    <w:rsid w:val="002856AF"/>
    <w:rsid w:val="00285BB9"/>
    <w:rsid w:val="002967DB"/>
    <w:rsid w:val="002A1486"/>
    <w:rsid w:val="002A711A"/>
    <w:rsid w:val="002C121D"/>
    <w:rsid w:val="002C5C4D"/>
    <w:rsid w:val="002C7E4E"/>
    <w:rsid w:val="002D28B0"/>
    <w:rsid w:val="002D346E"/>
    <w:rsid w:val="002D67E3"/>
    <w:rsid w:val="002F10EE"/>
    <w:rsid w:val="002F14F1"/>
    <w:rsid w:val="00331DBD"/>
    <w:rsid w:val="003356C0"/>
    <w:rsid w:val="0034144B"/>
    <w:rsid w:val="00353189"/>
    <w:rsid w:val="00354212"/>
    <w:rsid w:val="00355837"/>
    <w:rsid w:val="003635E8"/>
    <w:rsid w:val="00373178"/>
    <w:rsid w:val="003732D1"/>
    <w:rsid w:val="00382DBD"/>
    <w:rsid w:val="003924D5"/>
    <w:rsid w:val="00397304"/>
    <w:rsid w:val="003A5585"/>
    <w:rsid w:val="003B53A9"/>
    <w:rsid w:val="003C76AA"/>
    <w:rsid w:val="003D4A18"/>
    <w:rsid w:val="003D5444"/>
    <w:rsid w:val="003E0834"/>
    <w:rsid w:val="003E6C1C"/>
    <w:rsid w:val="003F1E32"/>
    <w:rsid w:val="003F4862"/>
    <w:rsid w:val="004165BC"/>
    <w:rsid w:val="0042352D"/>
    <w:rsid w:val="00424205"/>
    <w:rsid w:val="00425E06"/>
    <w:rsid w:val="00430CDC"/>
    <w:rsid w:val="00431A6E"/>
    <w:rsid w:val="00447543"/>
    <w:rsid w:val="00462003"/>
    <w:rsid w:val="00463251"/>
    <w:rsid w:val="00471147"/>
    <w:rsid w:val="004759CE"/>
    <w:rsid w:val="00476837"/>
    <w:rsid w:val="00480AE8"/>
    <w:rsid w:val="004A1F93"/>
    <w:rsid w:val="004B41BF"/>
    <w:rsid w:val="004B43F0"/>
    <w:rsid w:val="004C540E"/>
    <w:rsid w:val="004C6858"/>
    <w:rsid w:val="004D40F9"/>
    <w:rsid w:val="004E1136"/>
    <w:rsid w:val="004F437B"/>
    <w:rsid w:val="004F67B5"/>
    <w:rsid w:val="005011BD"/>
    <w:rsid w:val="00526C46"/>
    <w:rsid w:val="00527C5B"/>
    <w:rsid w:val="00527D13"/>
    <w:rsid w:val="00534BBB"/>
    <w:rsid w:val="00575D5C"/>
    <w:rsid w:val="00581AED"/>
    <w:rsid w:val="0058253C"/>
    <w:rsid w:val="00593C5F"/>
    <w:rsid w:val="00594AA4"/>
    <w:rsid w:val="00597693"/>
    <w:rsid w:val="005A2F62"/>
    <w:rsid w:val="005D4B53"/>
    <w:rsid w:val="005D4BBB"/>
    <w:rsid w:val="005D63D9"/>
    <w:rsid w:val="005D6D30"/>
    <w:rsid w:val="005E1E91"/>
    <w:rsid w:val="005F1976"/>
    <w:rsid w:val="005F6FE3"/>
    <w:rsid w:val="0061265F"/>
    <w:rsid w:val="00623D7A"/>
    <w:rsid w:val="006433A4"/>
    <w:rsid w:val="00661527"/>
    <w:rsid w:val="006807F6"/>
    <w:rsid w:val="00680B7C"/>
    <w:rsid w:val="00684274"/>
    <w:rsid w:val="006874C6"/>
    <w:rsid w:val="006902AC"/>
    <w:rsid w:val="00695CB8"/>
    <w:rsid w:val="00696F18"/>
    <w:rsid w:val="006A3DF5"/>
    <w:rsid w:val="006C04E7"/>
    <w:rsid w:val="006C4508"/>
    <w:rsid w:val="006C4E3D"/>
    <w:rsid w:val="006D7164"/>
    <w:rsid w:val="006E7AD9"/>
    <w:rsid w:val="006F3BCB"/>
    <w:rsid w:val="006F4884"/>
    <w:rsid w:val="0070695E"/>
    <w:rsid w:val="00713DDB"/>
    <w:rsid w:val="007261F8"/>
    <w:rsid w:val="0072637A"/>
    <w:rsid w:val="007336B9"/>
    <w:rsid w:val="007539B1"/>
    <w:rsid w:val="0075488A"/>
    <w:rsid w:val="0076419C"/>
    <w:rsid w:val="007647D4"/>
    <w:rsid w:val="00771801"/>
    <w:rsid w:val="00776B81"/>
    <w:rsid w:val="00781819"/>
    <w:rsid w:val="00782682"/>
    <w:rsid w:val="00783B4F"/>
    <w:rsid w:val="00792ECD"/>
    <w:rsid w:val="007979E1"/>
    <w:rsid w:val="007A1733"/>
    <w:rsid w:val="007A3F0D"/>
    <w:rsid w:val="007A3F8D"/>
    <w:rsid w:val="007B5229"/>
    <w:rsid w:val="007C5BC7"/>
    <w:rsid w:val="007C6F54"/>
    <w:rsid w:val="007D5E75"/>
    <w:rsid w:val="007E1737"/>
    <w:rsid w:val="007E399B"/>
    <w:rsid w:val="007F7177"/>
    <w:rsid w:val="0080299D"/>
    <w:rsid w:val="00832A15"/>
    <w:rsid w:val="00834681"/>
    <w:rsid w:val="0083493B"/>
    <w:rsid w:val="0084779C"/>
    <w:rsid w:val="008872FB"/>
    <w:rsid w:val="008A1131"/>
    <w:rsid w:val="008A2546"/>
    <w:rsid w:val="008B6D9E"/>
    <w:rsid w:val="008C0FC0"/>
    <w:rsid w:val="008C1BDF"/>
    <w:rsid w:val="008D72D5"/>
    <w:rsid w:val="008E7301"/>
    <w:rsid w:val="008F6CEE"/>
    <w:rsid w:val="00901947"/>
    <w:rsid w:val="00902349"/>
    <w:rsid w:val="00903563"/>
    <w:rsid w:val="00910F1F"/>
    <w:rsid w:val="0092109A"/>
    <w:rsid w:val="00927679"/>
    <w:rsid w:val="0093005A"/>
    <w:rsid w:val="00932C82"/>
    <w:rsid w:val="0093681F"/>
    <w:rsid w:val="009424E4"/>
    <w:rsid w:val="00946739"/>
    <w:rsid w:val="00952F00"/>
    <w:rsid w:val="0095791C"/>
    <w:rsid w:val="00965321"/>
    <w:rsid w:val="00965D41"/>
    <w:rsid w:val="00982974"/>
    <w:rsid w:val="00997FF4"/>
    <w:rsid w:val="009A07F5"/>
    <w:rsid w:val="009A4FE1"/>
    <w:rsid w:val="009C3E1B"/>
    <w:rsid w:val="009C40AE"/>
    <w:rsid w:val="009C6CD8"/>
    <w:rsid w:val="009C7B9A"/>
    <w:rsid w:val="009F2B81"/>
    <w:rsid w:val="009F34DE"/>
    <w:rsid w:val="00A0254E"/>
    <w:rsid w:val="00A126B4"/>
    <w:rsid w:val="00A23CC3"/>
    <w:rsid w:val="00A24F58"/>
    <w:rsid w:val="00A30AC4"/>
    <w:rsid w:val="00A357F3"/>
    <w:rsid w:val="00A5126A"/>
    <w:rsid w:val="00A533FE"/>
    <w:rsid w:val="00A57527"/>
    <w:rsid w:val="00A626E9"/>
    <w:rsid w:val="00A87422"/>
    <w:rsid w:val="00AB7F0F"/>
    <w:rsid w:val="00AC2DBE"/>
    <w:rsid w:val="00AD3D33"/>
    <w:rsid w:val="00AE252D"/>
    <w:rsid w:val="00AE7781"/>
    <w:rsid w:val="00B15954"/>
    <w:rsid w:val="00B16346"/>
    <w:rsid w:val="00B203AF"/>
    <w:rsid w:val="00B241AF"/>
    <w:rsid w:val="00B2665C"/>
    <w:rsid w:val="00B26C28"/>
    <w:rsid w:val="00B27B41"/>
    <w:rsid w:val="00B32080"/>
    <w:rsid w:val="00B3278E"/>
    <w:rsid w:val="00B339AD"/>
    <w:rsid w:val="00B33C87"/>
    <w:rsid w:val="00B431A7"/>
    <w:rsid w:val="00B440F5"/>
    <w:rsid w:val="00B66DF8"/>
    <w:rsid w:val="00B67B17"/>
    <w:rsid w:val="00B717DD"/>
    <w:rsid w:val="00B7405D"/>
    <w:rsid w:val="00B75603"/>
    <w:rsid w:val="00B772F9"/>
    <w:rsid w:val="00B83DE9"/>
    <w:rsid w:val="00BA0E9B"/>
    <w:rsid w:val="00BA2EA7"/>
    <w:rsid w:val="00BA5D43"/>
    <w:rsid w:val="00BB25BE"/>
    <w:rsid w:val="00BB50AD"/>
    <w:rsid w:val="00BD21DB"/>
    <w:rsid w:val="00BF1B61"/>
    <w:rsid w:val="00C055B4"/>
    <w:rsid w:val="00C06B6D"/>
    <w:rsid w:val="00C11810"/>
    <w:rsid w:val="00C44B67"/>
    <w:rsid w:val="00C47EB7"/>
    <w:rsid w:val="00C53734"/>
    <w:rsid w:val="00C6079F"/>
    <w:rsid w:val="00C70F92"/>
    <w:rsid w:val="00C873DB"/>
    <w:rsid w:val="00CA5360"/>
    <w:rsid w:val="00CB73DA"/>
    <w:rsid w:val="00CC5358"/>
    <w:rsid w:val="00CD15E0"/>
    <w:rsid w:val="00CD4594"/>
    <w:rsid w:val="00CD71D1"/>
    <w:rsid w:val="00CE5548"/>
    <w:rsid w:val="00CE7744"/>
    <w:rsid w:val="00CE7E38"/>
    <w:rsid w:val="00CF6032"/>
    <w:rsid w:val="00D2033D"/>
    <w:rsid w:val="00D21A6C"/>
    <w:rsid w:val="00D337A2"/>
    <w:rsid w:val="00D3687E"/>
    <w:rsid w:val="00D5482F"/>
    <w:rsid w:val="00D55F47"/>
    <w:rsid w:val="00D66AF7"/>
    <w:rsid w:val="00D74834"/>
    <w:rsid w:val="00D74FE2"/>
    <w:rsid w:val="00D770ED"/>
    <w:rsid w:val="00D8167F"/>
    <w:rsid w:val="00D8794E"/>
    <w:rsid w:val="00DA7489"/>
    <w:rsid w:val="00DC1CDB"/>
    <w:rsid w:val="00DC6B46"/>
    <w:rsid w:val="00DD178C"/>
    <w:rsid w:val="00DE2D2C"/>
    <w:rsid w:val="00DF1D72"/>
    <w:rsid w:val="00E06D13"/>
    <w:rsid w:val="00E359FF"/>
    <w:rsid w:val="00E507BF"/>
    <w:rsid w:val="00E70F06"/>
    <w:rsid w:val="00E77871"/>
    <w:rsid w:val="00E861F1"/>
    <w:rsid w:val="00EA2B06"/>
    <w:rsid w:val="00EA321D"/>
    <w:rsid w:val="00EA7321"/>
    <w:rsid w:val="00EB30D0"/>
    <w:rsid w:val="00EB325E"/>
    <w:rsid w:val="00EB41C1"/>
    <w:rsid w:val="00EC0C00"/>
    <w:rsid w:val="00EC16DE"/>
    <w:rsid w:val="00ED44A1"/>
    <w:rsid w:val="00ED637B"/>
    <w:rsid w:val="00ED73C7"/>
    <w:rsid w:val="00ED79CE"/>
    <w:rsid w:val="00EE64AA"/>
    <w:rsid w:val="00EE70F6"/>
    <w:rsid w:val="00EE75B9"/>
    <w:rsid w:val="00EE7EC3"/>
    <w:rsid w:val="00EF3363"/>
    <w:rsid w:val="00EF57F4"/>
    <w:rsid w:val="00F050A5"/>
    <w:rsid w:val="00F135F5"/>
    <w:rsid w:val="00F31D3C"/>
    <w:rsid w:val="00F401C6"/>
    <w:rsid w:val="00F41F83"/>
    <w:rsid w:val="00F41FA6"/>
    <w:rsid w:val="00F4445F"/>
    <w:rsid w:val="00F514B9"/>
    <w:rsid w:val="00F5336B"/>
    <w:rsid w:val="00F55C2D"/>
    <w:rsid w:val="00F632D0"/>
    <w:rsid w:val="00F636D2"/>
    <w:rsid w:val="00F638E0"/>
    <w:rsid w:val="00F71354"/>
    <w:rsid w:val="00F77AAB"/>
    <w:rsid w:val="00F8079E"/>
    <w:rsid w:val="00F90879"/>
    <w:rsid w:val="00FA3703"/>
    <w:rsid w:val="00FB6370"/>
    <w:rsid w:val="00FC4C91"/>
    <w:rsid w:val="00FC7217"/>
    <w:rsid w:val="00FE07A9"/>
    <w:rsid w:val="00FE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3C"/>
    <w:pPr>
      <w:suppressAutoHyphens/>
    </w:pPr>
    <w:rPr>
      <w:rFonts w:ascii="Calibri" w:eastAsia="Calibri" w:hAnsi="Calibri" w:cs="Arial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B06"/>
    <w:pPr>
      <w:keepNext/>
      <w:keepLines/>
      <w:suppressAutoHyphens w:val="0"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B06"/>
    <w:pPr>
      <w:keepNext/>
      <w:keepLines/>
      <w:suppressAutoHyphens w:val="0"/>
      <w:spacing w:before="200" w:line="276" w:lineRule="auto"/>
      <w:outlineLvl w:val="2"/>
    </w:pPr>
    <w:rPr>
      <w:rFonts w:ascii="Cambria" w:eastAsia="Times New Roman" w:hAnsi="Cambria" w:cs="Times New Roman"/>
      <w:b/>
      <w:bCs/>
      <w:color w:val="4F81BD"/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B06"/>
    <w:pPr>
      <w:keepNext/>
      <w:keepLines/>
      <w:suppressAutoHyphens w:val="0"/>
      <w:spacing w:before="20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Liberation Serif" w:hAnsi="Liberation Serif" w:cs="Arial"/>
    </w:rPr>
  </w:style>
  <w:style w:type="character" w:customStyle="1" w:styleId="WW8Num2z0">
    <w:name w:val="WW8Num2z0"/>
    <w:rPr>
      <w:rFonts w:ascii="Liberation Serif" w:hAnsi="Liberation Serif" w:cs="Arial"/>
      <w:sz w:val="48"/>
    </w:rPr>
  </w:style>
  <w:style w:type="character" w:customStyle="1" w:styleId="WW8Num3z0">
    <w:name w:val="WW8Num3z0"/>
    <w:rPr>
      <w:rFonts w:ascii="Liberation Serif" w:hAnsi="Liberation Serif" w:cs="Wingdings"/>
    </w:rPr>
  </w:style>
  <w:style w:type="character" w:customStyle="1" w:styleId="WW8Num4z0">
    <w:name w:val="WW8Num4z0"/>
    <w:rPr>
      <w:rFonts w:ascii="Liberation Serif" w:hAnsi="Liberation Serif" w:cs="Arial"/>
    </w:rPr>
  </w:style>
  <w:style w:type="character" w:customStyle="1" w:styleId="WW8Num5z0">
    <w:name w:val="WW8Num5z0"/>
    <w:rPr>
      <w:rFonts w:ascii="Liberation Serif" w:hAnsi="Liberation Serif" w:cs="Wingdings"/>
    </w:rPr>
  </w:style>
  <w:style w:type="character" w:customStyle="1" w:styleId="WW8Num6z0">
    <w:name w:val="WW8Num6z0"/>
    <w:rPr>
      <w:rFonts w:ascii="Liberation Serif" w:hAnsi="Liberation Serif" w:cs="Arial"/>
    </w:rPr>
  </w:style>
  <w:style w:type="character" w:customStyle="1" w:styleId="WW8Num7z0">
    <w:name w:val="WW8Num7z0"/>
    <w:rPr>
      <w:rFonts w:ascii="Liberation Serif" w:hAnsi="Liberation Serif" w:cs="Wingdings"/>
    </w:rPr>
  </w:style>
  <w:style w:type="character" w:customStyle="1" w:styleId="WW8Num8z0">
    <w:name w:val="WW8Num8z0"/>
    <w:rPr>
      <w:rFonts w:ascii="Liberation Serif" w:hAnsi="Liberation Serif" w:cs="Arial"/>
    </w:rPr>
  </w:style>
  <w:style w:type="character" w:customStyle="1" w:styleId="WW8Num9z0">
    <w:name w:val="WW8Num9z0"/>
    <w:rPr>
      <w:rFonts w:ascii="Liberation Serif" w:hAnsi="Liberation Serif" w:cs="Arial"/>
      <w:color w:val="898989"/>
      <w:sz w:val="40"/>
    </w:rPr>
  </w:style>
  <w:style w:type="character" w:customStyle="1" w:styleId="WW8Num10z0">
    <w:name w:val="WW8Num10z0"/>
    <w:rPr>
      <w:rFonts w:ascii="Liberation Serif" w:hAnsi="Liberation Serif" w:cs="Arial"/>
    </w:rPr>
  </w:style>
  <w:style w:type="character" w:customStyle="1" w:styleId="WW8Num10z1">
    <w:name w:val="WW8Num10z1"/>
  </w:style>
  <w:style w:type="character" w:customStyle="1" w:styleId="WW8Num10z2">
    <w:name w:val="WW8Num10z2"/>
    <w:rPr>
      <w:rFonts w:ascii="Liberation Serif" w:hAnsi="Liberation Serif" w:cs="Liberation Serif"/>
    </w:rPr>
  </w:style>
  <w:style w:type="character" w:customStyle="1" w:styleId="WW8Num11z0">
    <w:name w:val="WW8Num11z0"/>
    <w:rPr>
      <w:rFonts w:ascii="Liberation Serif" w:hAnsi="Liberation Serif" w:cs="Liberation Serif"/>
    </w:rPr>
  </w:style>
  <w:style w:type="character" w:customStyle="1" w:styleId="WW8Num11z1">
    <w:name w:val="WW8Num11z1"/>
  </w:style>
  <w:style w:type="character" w:customStyle="1" w:styleId="WW8Num12z0">
    <w:name w:val="WW8Num12z0"/>
    <w:rPr>
      <w:rFonts w:ascii="Liberation Serif" w:hAnsi="Liberation Serif" w:cs="Liberation Serif"/>
    </w:rPr>
  </w:style>
  <w:style w:type="character" w:customStyle="1" w:styleId="WW8Num13z0">
    <w:name w:val="WW8Num13z0"/>
    <w:rPr>
      <w:rFonts w:ascii="Liberation Serif" w:hAnsi="Liberation Serif" w:cs="Liberation Serif"/>
    </w:rPr>
  </w:style>
  <w:style w:type="character" w:customStyle="1" w:styleId="WW8Num14z0">
    <w:name w:val="WW8Num14z0"/>
    <w:rPr>
      <w:rFonts w:ascii="Liberation Serif" w:hAnsi="Liberation Serif" w:cs="Liberation Serif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styleId="DefaultParagraphFont0">
    <w:name w:val="Default Paragraph 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36D2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link w:val="Header"/>
    <w:uiPriority w:val="99"/>
    <w:rsid w:val="00F636D2"/>
    <w:rPr>
      <w:rFonts w:ascii="Calibri" w:eastAsia="Calibri" w:hAnsi="Calibri" w:cs="Mangal"/>
      <w:szCs w:val="18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636D2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link w:val="Footer"/>
    <w:uiPriority w:val="99"/>
    <w:rsid w:val="00F636D2"/>
    <w:rPr>
      <w:rFonts w:ascii="Calibri" w:eastAsia="Calibri" w:hAnsi="Calibri" w:cs="Mangal"/>
      <w:szCs w:val="18"/>
      <w:lang w:val="en-IN" w:eastAsia="zh-C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1E32"/>
    <w:pPr>
      <w:spacing w:after="120"/>
      <w:ind w:left="283"/>
    </w:pPr>
    <w:rPr>
      <w:rFonts w:cs="Mangal"/>
      <w:szCs w:val="18"/>
    </w:rPr>
  </w:style>
  <w:style w:type="character" w:customStyle="1" w:styleId="BodyTextIndentChar">
    <w:name w:val="Body Text Indent Char"/>
    <w:link w:val="BodyTextIndent"/>
    <w:uiPriority w:val="99"/>
    <w:semiHidden/>
    <w:rsid w:val="003F1E32"/>
    <w:rPr>
      <w:rFonts w:ascii="Calibri" w:eastAsia="Calibri" w:hAnsi="Calibri" w:cs="Mangal"/>
      <w:szCs w:val="18"/>
      <w:lang w:val="en-IN" w:eastAsia="zh-CN" w:bidi="hi-IN"/>
    </w:rPr>
  </w:style>
  <w:style w:type="paragraph" w:styleId="NormalWeb">
    <w:name w:val="Normal (Web)"/>
    <w:basedOn w:val="Normal"/>
    <w:uiPriority w:val="99"/>
    <w:unhideWhenUsed/>
    <w:rsid w:val="003F1E3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Emphasis">
    <w:name w:val="Emphasis"/>
    <w:uiPriority w:val="20"/>
    <w:qFormat/>
    <w:rsid w:val="003F1E32"/>
    <w:rPr>
      <w:i/>
      <w:iCs/>
    </w:rPr>
  </w:style>
  <w:style w:type="character" w:styleId="Hyperlink">
    <w:name w:val="Hyperlink"/>
    <w:uiPriority w:val="99"/>
    <w:unhideWhenUsed/>
    <w:rsid w:val="00D3687E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BB50AD"/>
    <w:pPr>
      <w:spacing w:after="120" w:line="480" w:lineRule="auto"/>
    </w:pPr>
    <w:rPr>
      <w:rFonts w:cs="Mangal"/>
      <w:szCs w:val="18"/>
    </w:rPr>
  </w:style>
  <w:style w:type="character" w:customStyle="1" w:styleId="BodyText2Char">
    <w:name w:val="Body Text 2 Char"/>
    <w:link w:val="BodyText2"/>
    <w:uiPriority w:val="99"/>
    <w:rsid w:val="00BB50AD"/>
    <w:rPr>
      <w:rFonts w:ascii="Calibri" w:eastAsia="Calibri" w:hAnsi="Calibri" w:cs="Mangal"/>
      <w:szCs w:val="18"/>
      <w:lang w:val="en-IN" w:eastAsia="zh-CN" w:bidi="hi-IN"/>
    </w:rPr>
  </w:style>
  <w:style w:type="paragraph" w:customStyle="1" w:styleId="Default">
    <w:name w:val="Default"/>
    <w:rsid w:val="00BB50AD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EA2B06"/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EA2B06"/>
    <w:rPr>
      <w:rFonts w:ascii="Cambria" w:hAnsi="Cambria"/>
      <w:b/>
      <w:bCs/>
      <w:color w:val="4F81BD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EA2B06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A2B06"/>
    <w:pPr>
      <w:suppressAutoHyphens w:val="0"/>
      <w:ind w:left="720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F77AAB"/>
    <w:rPr>
      <w:b/>
      <w:bCs/>
    </w:rPr>
  </w:style>
  <w:style w:type="paragraph" w:styleId="NoSpacing">
    <w:name w:val="No Spacing"/>
    <w:uiPriority w:val="1"/>
    <w:qFormat/>
    <w:rsid w:val="00713DDB"/>
    <w:pPr>
      <w:suppressAutoHyphens/>
    </w:pPr>
    <w:rPr>
      <w:rFonts w:ascii="Calibri" w:eastAsia="Calibri" w:hAnsi="Calibri" w:cs="Mangal"/>
      <w:szCs w:val="18"/>
      <w:lang w:val="en-IN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DDB"/>
    <w:pPr>
      <w:spacing w:after="60"/>
      <w:jc w:val="center"/>
      <w:outlineLvl w:val="1"/>
    </w:pPr>
    <w:rPr>
      <w:rFonts w:ascii="Cambria" w:eastAsia="Times New Roman" w:hAnsi="Cambria" w:cs="Mangal"/>
      <w:sz w:val="24"/>
      <w:szCs w:val="21"/>
    </w:rPr>
  </w:style>
  <w:style w:type="character" w:customStyle="1" w:styleId="SubtitleChar">
    <w:name w:val="Subtitle Char"/>
    <w:link w:val="Subtitle"/>
    <w:uiPriority w:val="11"/>
    <w:rsid w:val="00713DDB"/>
    <w:rPr>
      <w:rFonts w:ascii="Cambria" w:hAnsi="Cambria" w:cs="Mangal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59"/>
    <w:rsid w:val="0096532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3C"/>
    <w:pPr>
      <w:suppressAutoHyphens/>
    </w:pPr>
    <w:rPr>
      <w:rFonts w:ascii="Calibri" w:eastAsia="Calibri" w:hAnsi="Calibri" w:cs="Arial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B06"/>
    <w:pPr>
      <w:keepNext/>
      <w:keepLines/>
      <w:suppressAutoHyphens w:val="0"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B06"/>
    <w:pPr>
      <w:keepNext/>
      <w:keepLines/>
      <w:suppressAutoHyphens w:val="0"/>
      <w:spacing w:before="200" w:line="276" w:lineRule="auto"/>
      <w:outlineLvl w:val="2"/>
    </w:pPr>
    <w:rPr>
      <w:rFonts w:ascii="Cambria" w:eastAsia="Times New Roman" w:hAnsi="Cambria" w:cs="Times New Roman"/>
      <w:b/>
      <w:bCs/>
      <w:color w:val="4F81BD"/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B06"/>
    <w:pPr>
      <w:keepNext/>
      <w:keepLines/>
      <w:suppressAutoHyphens w:val="0"/>
      <w:spacing w:before="20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Liberation Serif" w:hAnsi="Liberation Serif" w:cs="Arial"/>
    </w:rPr>
  </w:style>
  <w:style w:type="character" w:customStyle="1" w:styleId="WW8Num2z0">
    <w:name w:val="WW8Num2z0"/>
    <w:rPr>
      <w:rFonts w:ascii="Liberation Serif" w:hAnsi="Liberation Serif" w:cs="Arial"/>
      <w:sz w:val="48"/>
    </w:rPr>
  </w:style>
  <w:style w:type="character" w:customStyle="1" w:styleId="WW8Num3z0">
    <w:name w:val="WW8Num3z0"/>
    <w:rPr>
      <w:rFonts w:ascii="Liberation Serif" w:hAnsi="Liberation Serif" w:cs="Wingdings"/>
    </w:rPr>
  </w:style>
  <w:style w:type="character" w:customStyle="1" w:styleId="WW8Num4z0">
    <w:name w:val="WW8Num4z0"/>
    <w:rPr>
      <w:rFonts w:ascii="Liberation Serif" w:hAnsi="Liberation Serif" w:cs="Arial"/>
    </w:rPr>
  </w:style>
  <w:style w:type="character" w:customStyle="1" w:styleId="WW8Num5z0">
    <w:name w:val="WW8Num5z0"/>
    <w:rPr>
      <w:rFonts w:ascii="Liberation Serif" w:hAnsi="Liberation Serif" w:cs="Wingdings"/>
    </w:rPr>
  </w:style>
  <w:style w:type="character" w:customStyle="1" w:styleId="WW8Num6z0">
    <w:name w:val="WW8Num6z0"/>
    <w:rPr>
      <w:rFonts w:ascii="Liberation Serif" w:hAnsi="Liberation Serif" w:cs="Arial"/>
    </w:rPr>
  </w:style>
  <w:style w:type="character" w:customStyle="1" w:styleId="WW8Num7z0">
    <w:name w:val="WW8Num7z0"/>
    <w:rPr>
      <w:rFonts w:ascii="Liberation Serif" w:hAnsi="Liberation Serif" w:cs="Wingdings"/>
    </w:rPr>
  </w:style>
  <w:style w:type="character" w:customStyle="1" w:styleId="WW8Num8z0">
    <w:name w:val="WW8Num8z0"/>
    <w:rPr>
      <w:rFonts w:ascii="Liberation Serif" w:hAnsi="Liberation Serif" w:cs="Arial"/>
    </w:rPr>
  </w:style>
  <w:style w:type="character" w:customStyle="1" w:styleId="WW8Num9z0">
    <w:name w:val="WW8Num9z0"/>
    <w:rPr>
      <w:rFonts w:ascii="Liberation Serif" w:hAnsi="Liberation Serif" w:cs="Arial"/>
      <w:color w:val="898989"/>
      <w:sz w:val="40"/>
    </w:rPr>
  </w:style>
  <w:style w:type="character" w:customStyle="1" w:styleId="WW8Num10z0">
    <w:name w:val="WW8Num10z0"/>
    <w:rPr>
      <w:rFonts w:ascii="Liberation Serif" w:hAnsi="Liberation Serif" w:cs="Arial"/>
    </w:rPr>
  </w:style>
  <w:style w:type="character" w:customStyle="1" w:styleId="WW8Num10z1">
    <w:name w:val="WW8Num10z1"/>
  </w:style>
  <w:style w:type="character" w:customStyle="1" w:styleId="WW8Num10z2">
    <w:name w:val="WW8Num10z2"/>
    <w:rPr>
      <w:rFonts w:ascii="Liberation Serif" w:hAnsi="Liberation Serif" w:cs="Liberation Serif"/>
    </w:rPr>
  </w:style>
  <w:style w:type="character" w:customStyle="1" w:styleId="WW8Num11z0">
    <w:name w:val="WW8Num11z0"/>
    <w:rPr>
      <w:rFonts w:ascii="Liberation Serif" w:hAnsi="Liberation Serif" w:cs="Liberation Serif"/>
    </w:rPr>
  </w:style>
  <w:style w:type="character" w:customStyle="1" w:styleId="WW8Num11z1">
    <w:name w:val="WW8Num11z1"/>
  </w:style>
  <w:style w:type="character" w:customStyle="1" w:styleId="WW8Num12z0">
    <w:name w:val="WW8Num12z0"/>
    <w:rPr>
      <w:rFonts w:ascii="Liberation Serif" w:hAnsi="Liberation Serif" w:cs="Liberation Serif"/>
    </w:rPr>
  </w:style>
  <w:style w:type="character" w:customStyle="1" w:styleId="WW8Num13z0">
    <w:name w:val="WW8Num13z0"/>
    <w:rPr>
      <w:rFonts w:ascii="Liberation Serif" w:hAnsi="Liberation Serif" w:cs="Liberation Serif"/>
    </w:rPr>
  </w:style>
  <w:style w:type="character" w:customStyle="1" w:styleId="WW8Num14z0">
    <w:name w:val="WW8Num14z0"/>
    <w:rPr>
      <w:rFonts w:ascii="Liberation Serif" w:hAnsi="Liberation Serif" w:cs="Liberation Serif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styleId="DefaultParagraphFont0">
    <w:name w:val="Default Paragraph 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36D2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link w:val="Header"/>
    <w:uiPriority w:val="99"/>
    <w:rsid w:val="00F636D2"/>
    <w:rPr>
      <w:rFonts w:ascii="Calibri" w:eastAsia="Calibri" w:hAnsi="Calibri" w:cs="Mangal"/>
      <w:szCs w:val="18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636D2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link w:val="Footer"/>
    <w:uiPriority w:val="99"/>
    <w:rsid w:val="00F636D2"/>
    <w:rPr>
      <w:rFonts w:ascii="Calibri" w:eastAsia="Calibri" w:hAnsi="Calibri" w:cs="Mangal"/>
      <w:szCs w:val="18"/>
      <w:lang w:val="en-IN" w:eastAsia="zh-C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1E32"/>
    <w:pPr>
      <w:spacing w:after="120"/>
      <w:ind w:left="283"/>
    </w:pPr>
    <w:rPr>
      <w:rFonts w:cs="Mangal"/>
      <w:szCs w:val="18"/>
    </w:rPr>
  </w:style>
  <w:style w:type="character" w:customStyle="1" w:styleId="BodyTextIndentChar">
    <w:name w:val="Body Text Indent Char"/>
    <w:link w:val="BodyTextIndent"/>
    <w:uiPriority w:val="99"/>
    <w:semiHidden/>
    <w:rsid w:val="003F1E32"/>
    <w:rPr>
      <w:rFonts w:ascii="Calibri" w:eastAsia="Calibri" w:hAnsi="Calibri" w:cs="Mangal"/>
      <w:szCs w:val="18"/>
      <w:lang w:val="en-IN" w:eastAsia="zh-CN" w:bidi="hi-IN"/>
    </w:rPr>
  </w:style>
  <w:style w:type="paragraph" w:styleId="NormalWeb">
    <w:name w:val="Normal (Web)"/>
    <w:basedOn w:val="Normal"/>
    <w:uiPriority w:val="99"/>
    <w:unhideWhenUsed/>
    <w:rsid w:val="003F1E3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Emphasis">
    <w:name w:val="Emphasis"/>
    <w:uiPriority w:val="20"/>
    <w:qFormat/>
    <w:rsid w:val="003F1E32"/>
    <w:rPr>
      <w:i/>
      <w:iCs/>
    </w:rPr>
  </w:style>
  <w:style w:type="character" w:styleId="Hyperlink">
    <w:name w:val="Hyperlink"/>
    <w:uiPriority w:val="99"/>
    <w:unhideWhenUsed/>
    <w:rsid w:val="00D3687E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BB50AD"/>
    <w:pPr>
      <w:spacing w:after="120" w:line="480" w:lineRule="auto"/>
    </w:pPr>
    <w:rPr>
      <w:rFonts w:cs="Mangal"/>
      <w:szCs w:val="18"/>
    </w:rPr>
  </w:style>
  <w:style w:type="character" w:customStyle="1" w:styleId="BodyText2Char">
    <w:name w:val="Body Text 2 Char"/>
    <w:link w:val="BodyText2"/>
    <w:uiPriority w:val="99"/>
    <w:rsid w:val="00BB50AD"/>
    <w:rPr>
      <w:rFonts w:ascii="Calibri" w:eastAsia="Calibri" w:hAnsi="Calibri" w:cs="Mangal"/>
      <w:szCs w:val="18"/>
      <w:lang w:val="en-IN" w:eastAsia="zh-CN" w:bidi="hi-IN"/>
    </w:rPr>
  </w:style>
  <w:style w:type="paragraph" w:customStyle="1" w:styleId="Default">
    <w:name w:val="Default"/>
    <w:rsid w:val="00BB50AD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EA2B06"/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EA2B06"/>
    <w:rPr>
      <w:rFonts w:ascii="Cambria" w:hAnsi="Cambria"/>
      <w:b/>
      <w:bCs/>
      <w:color w:val="4F81BD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EA2B06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A2B06"/>
    <w:pPr>
      <w:suppressAutoHyphens w:val="0"/>
      <w:ind w:left="720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F77AAB"/>
    <w:rPr>
      <w:b/>
      <w:bCs/>
    </w:rPr>
  </w:style>
  <w:style w:type="paragraph" w:styleId="NoSpacing">
    <w:name w:val="No Spacing"/>
    <w:uiPriority w:val="1"/>
    <w:qFormat/>
    <w:rsid w:val="00713DDB"/>
    <w:pPr>
      <w:suppressAutoHyphens/>
    </w:pPr>
    <w:rPr>
      <w:rFonts w:ascii="Calibri" w:eastAsia="Calibri" w:hAnsi="Calibri" w:cs="Mangal"/>
      <w:szCs w:val="18"/>
      <w:lang w:val="en-IN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DDB"/>
    <w:pPr>
      <w:spacing w:after="60"/>
      <w:jc w:val="center"/>
      <w:outlineLvl w:val="1"/>
    </w:pPr>
    <w:rPr>
      <w:rFonts w:ascii="Cambria" w:eastAsia="Times New Roman" w:hAnsi="Cambria" w:cs="Mangal"/>
      <w:sz w:val="24"/>
      <w:szCs w:val="21"/>
    </w:rPr>
  </w:style>
  <w:style w:type="character" w:customStyle="1" w:styleId="SubtitleChar">
    <w:name w:val="Subtitle Char"/>
    <w:link w:val="Subtitle"/>
    <w:uiPriority w:val="11"/>
    <w:rsid w:val="00713DDB"/>
    <w:rPr>
      <w:rFonts w:ascii="Cambria" w:hAnsi="Cambria" w:cs="Mangal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59"/>
    <w:rsid w:val="0096532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DF308-6190-4698-8BDB-AEFB435A5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Thorat</dc:creator>
  <cp:lastModifiedBy>Prasad</cp:lastModifiedBy>
  <cp:revision>2</cp:revision>
  <cp:lastPrinted>2019-03-12T11:32:00Z</cp:lastPrinted>
  <dcterms:created xsi:type="dcterms:W3CDTF">2019-03-24T04:05:00Z</dcterms:created>
  <dcterms:modified xsi:type="dcterms:W3CDTF">2019-03-24T04:05:00Z</dcterms:modified>
</cp:coreProperties>
</file>